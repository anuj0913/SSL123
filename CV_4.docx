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rPr>
          <w:vanish/>
        </w:rPr>
      </w:pPr>
    </w:p>
    <w:tbl>
      <w:tblPr>
        <w:tblStyle w:val="documentskn-mli8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640"/>
        <w:gridCol w:w="500"/>
        <w:gridCol w:w="6266"/>
        <w:gridCol w:w="5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798"/>
          <w:tblCellSpacing w:w="0" w:type="dxa"/>
        </w:trPr>
        <w:tc>
          <w:tcPr>
            <w:tcW w:w="4640" w:type="dxa"/>
            <w:shd w:val="clear" w:color="auto" w:fill="576D7B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160" w:lineRule="atLeast"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</w:pPr>
            <w:r>
              <w:pict>
                <v:rect id="_x0000_s1025" style="width:595.3pt;height:108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ocumentskn-mli8topsection"/>
                          <w:tblW w:w="5000" w:type="pct"/>
                          <w:tblCellSpacing w:w="0" w:type="dxa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1906"/>
                        </w:tblGrid>
                        <w:tr>
                          <w:tblPrEx>
                            <w:tblW w:w="5000" w:type="pct"/>
                            <w:tblCellSpacing w:w="0" w:type="dxa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40" w:type="dxa"/>
                              <w:tcBorders>
                                <w:bottom w:val="single" w:sz="8" w:space="0" w:color="4A4A4A"/>
                              </w:tcBorders>
                              <w:shd w:val="clear" w:color="auto" w:fill="4A4A4A"/>
                              <w:tcMar>
                                <w:top w:w="500" w:type="dxa"/>
                                <w:left w:w="0" w:type="dxa"/>
                                <w:bottom w:w="5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>
                              <w:pPr>
                                <w:pStyle w:val="documentskn-mli8name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240" w:line="900" w:lineRule="exact"/>
                                <w:ind w:left="500" w:right="0"/>
                                <w:rPr>
                                  <w:rStyle w:val="documentskn-mli8topsectiontop-box"/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cap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caps/>
                                </w:rPr>
                                <w:t>ANUJ</w:t>
                              </w:r>
                              <w:r>
                                <w:rPr>
                                  <w:rStyle w:val="documentskn-mli8topsectiontop-box"/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caps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caps/>
                                </w:rPr>
                                <w:t>GUPTA</w:t>
                              </w:r>
                            </w:p>
                            <w:p>
                              <w:pPr>
                                <w:pStyle w:val="div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20" w:lineRule="exact"/>
                                <w:ind w:left="0" w:right="0"/>
                                <w:rPr>
                                  <w:rStyle w:val="documentskn-mli8topsectiontop-box"/>
                                  <w:rFonts w:ascii="Palatino Linotype" w:eastAsia="Palatino Linotype" w:hAnsi="Palatino Linotype" w:cs="Palatino Linotype"/>
                                  <w:color w:val="020303"/>
                                  <w:sz w:val="20"/>
                                  <w:szCs w:val="20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  <w:r>
              <w:rPr>
                <w:color w:val="FFFFFF"/>
                <w:sz w:val="2"/>
              </w:rPr>
              <w:t>.</w:t>
            </w:r>
          </w:p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Personal Details</w:t>
            </w:r>
          </w:p>
          <w:p>
            <w:pPr>
              <w:pStyle w:val="documentSECTIONCNTCpadding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4"/>
                <w:szCs w:val="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ocumentaddress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00"/>
              <w:gridCol w:w="3280"/>
              <w:gridCol w:w="50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locationdiv"/>
                    <w:pBdr>
                      <w:top w:val="none" w:sz="0" w:space="0" w:color="auto"/>
                      <w:left w:val="none" w:sz="0" w:space="2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40" w:right="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216380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216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80" w:type="dxa"/>
                  <w:tcMar>
                    <w:top w:w="0" w:type="dxa"/>
                    <w:left w:w="0" w:type="dxa"/>
                    <w:bottom w:w="180" w:type="dxa"/>
                    <w:right w:w="14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140"/>
                    <w:textAlignment w:val="auto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Lucknow, 226002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140"/>
                    <w:textAlignment w:val="auto"/>
                    <w:rPr>
                      <w:rStyle w:val="documentskn-mli8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140"/>
                    <w:textAlignment w:val="auto"/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0" w:right="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16254" cy="165615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254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80" w:type="dxa"/>
                  <w:tcMar>
                    <w:top w:w="0" w:type="dxa"/>
                    <w:left w:w="0" w:type="dxa"/>
                    <w:bottom w:w="180" w:type="dxa"/>
                    <w:right w:w="14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140"/>
                    <w:textAlignment w:val="auto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07668080918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140"/>
                    <w:textAlignment w:val="auto"/>
                    <w:rPr>
                      <w:rStyle w:val="documentskn-mli8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140"/>
                    <w:textAlignment w:val="auto"/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maildiv"/>
                    <w:pBdr>
                      <w:top w:val="none" w:sz="0" w:space="0" w:color="auto"/>
                      <w:left w:val="none" w:sz="0" w:space="3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60" w:right="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27540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80" w:type="dxa"/>
                  <w:tcMar>
                    <w:top w:w="0" w:type="dxa"/>
                    <w:left w:w="0" w:type="dxa"/>
                    <w:bottom w:w="0" w:type="dxa"/>
                    <w:right w:w="14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140"/>
                    <w:textAlignment w:val="auto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anuj27912@gmail.com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140"/>
                    <w:textAlignment w:val="auto"/>
                    <w:rPr>
                      <w:rStyle w:val="documentaddressiconRownth-last-child1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i8parentContainerleft-boxsection"/>
              <w:pBdr>
                <w:left w:val="none" w:sz="0" w:space="25" w:color="auto"/>
              </w:pBdr>
              <w:spacing w:before="0"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sectionCharacter"/>
                <w:rFonts w:ascii="Palatino Linotype" w:eastAsia="Palatino Linotype" w:hAnsi="Palatino Linotype" w:cs="Palatino Linotype"/>
                <w:color w:val="FFFFFF"/>
                <w:sz w:val="10"/>
                <w:szCs w:val="10"/>
                <w:bdr w:val="none" w:sz="0" w:space="0" w:color="auto"/>
                <w:vertAlign w:val="baseline"/>
              </w:rPr>
              <w:t> </w:t>
            </w: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Windows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Linux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Ericsson OSS tool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Nokia OSS tool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Putty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Azure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Ubuntu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Mobaxterm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Github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Excel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Word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PowerPoint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Network troubleshooting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Performance monitoring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System integration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Alarm management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Technical liaison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Technical problem-solving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Project leadership</w:t>
            </w:r>
          </w:p>
          <w:p>
            <w:pPr>
              <w:pStyle w:val="documentul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Windows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Linux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Ericsson OSS tool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Nokia OSS tool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Putty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Azure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Ubuntu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Mobaxterm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Github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Excel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Word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PowerPoint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Network troubleshooting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Performance monitoring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System integration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Alarm management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Technical liaison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Technical problem-solving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Project leadership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Personal Information</w:t>
            </w:r>
          </w:p>
          <w:p>
            <w:pPr>
              <w:pStyle w:val="documentulli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Date of birth: 1990-10-30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Gender: Male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40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Marital status: Married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Custom Section</w:t>
            </w:r>
          </w:p>
          <w:p>
            <w:pPr>
              <w:pStyle w:val="documentskn-mli8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Windows, Linux, Ericsson OSS tool, Nokia OSS tool, Putty, Azure, Ubuntu, Mobaxterm, Github, Excel, Word, Power Point</w:t>
            </w: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ocumentpaddingcell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6266" w:type="dxa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160" w:lineRule="atLeast"/>
            </w:pPr>
          </w:p>
          <w:p>
            <w:pPr>
              <w:pStyle w:val="documentright-boxsectionnth-child1bordercell"/>
              <w:pBdr>
                <w:top w:val="single" w:sz="16" w:space="0" w:color="4A4A4A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vanish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vanish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vanish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vanish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Summary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To achieve professional excellence through hard work and put forward a conscious effort, investing time and energy in team spirit to meet challenges and rise with the organization.</w:t>
            </w:r>
          </w:p>
          <w:p>
            <w:pPr>
              <w:pStyle w:val="p"/>
              <w:spacing w:before="0" w:after="40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Experience implementing WCDMA/LTE/5G-NR RRC, SDAP and PDCP layer procedures on eNB/ gNB/CU side Kickstart (Linux) &amp; Unattended (Windows) Installation Configured VLANs to segment traffic and improve network Manual Execution/Testing of features on PGW/SMF, SGW/UPF to verify the call flow. Good log analysis skills for LTE &amp; 5G Experience of ORAN, SMO, CU (CU-CP &amp; CU-UP) 5GC,eCPRI. Preparation of SCF (Site Configuration File) Understanding customer issues, analysing gaps in testing, identifying scenarios around the issues and integration to regression testing. Experience implementing WCDMA/LTE/5G-NR RRC, SDAP and PDCP layer procedures on eNB/gNB/CU side Strong Knowledge on LTE with clear understanding of Radio Protocols RRC, PDCP, RLC, MAC and PHY. LTE/5G Call Flow attach, IMS Registration, VoNR, LTE/5G protocol stack RACH Procedure, Paging, UE/eNB/gNB protocol stack (Physical, MAC,RLC,PDCP,NAS &amp; SDAP layer)</w:t>
            </w: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26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6266" w:type="dxa"/>
                  <w:tcBorders>
                    <w:top w:val="single" w:sz="16" w:space="0" w:color="4A4A4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right-box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documentskn-mli8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July 2024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Current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Senior Engineer- (NOKIA)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i/>
                <w:iCs/>
                <w:color w:val="020303"/>
                <w:sz w:val="20"/>
                <w:szCs w:val="20"/>
              </w:rPr>
              <w:t>Movate Pvt. Ltd. (Formerly CSS CORP)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Experience implementing WCDMA/LTE/5G-NR RRC, SDAP and PDCP layer procedures on eNB/ gNB/CU side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SPOC for Starhub customer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Experience of ORAN, SMO, CU( CU-CP &amp; CU-UP),DU,RU,5GC,eCPRI.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Preparation of SCF (Site Configuration File)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September 2021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November 2023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Senior Engineer- (NOKIA)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i/>
                <w:iCs/>
                <w:color w:val="020303"/>
                <w:sz w:val="20"/>
                <w:szCs w:val="20"/>
              </w:rPr>
              <w:t>Movate Pvt. Ltd. (Formerly CSS CORP)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Knowledge of current tool Nokia OSS tool, Nokia Monitor tool, NAS WAR Room (Nas Nokia tool), Nokia LTE/NR site Query Tool, Nokia Ops site Query Tool, One data tool.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Majorly tools using (NetAct, Actix one, one data, Power BI, IMNOS, RFDS &amp; Nokia internal Tools) for monitoring the performance of KPIS.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Responsible for LTE and NR site KPIS by performing changes &amp; Drive Test Results of site/cluster.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5G NR Drive test KPI's for SA and NAS and providing recommendations to improve KPI's.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Monitoring alarms of all sites check IN &amp; site check Out time.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Knowledge about Tool for (T-Mobile) NEST tool (all sites check IN &amp; check Out sites), One data tool, RFDS tool &amp; RIOT tool.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Monitoring all types of alarm like service effective or non-service effective.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December 2019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August 2021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Engineer - Project Engineer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i/>
                <w:iCs/>
                <w:color w:val="020303"/>
                <w:sz w:val="20"/>
                <w:szCs w:val="20"/>
              </w:rPr>
              <w:t>Essjay Ericsson India Pvt. Ltd.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Remotely Troubleshooting of Media Testing Units for Router to Transmission end.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Planning team &amp; field team to support the Network Roll out.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Monitoring alarms of all types of Ericsson Transmission Node.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Commissioning on Media Routing, Hops upgrade VLAN Tagging, Traffic routing, NMS visibility with DCN mode with CLI mode.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Knowledge about the VLAN tagging for LAN &amp; WAN network.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March 2017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December 2019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Engineer - RAN Operation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i/>
                <w:iCs/>
                <w:color w:val="020303"/>
                <w:sz w:val="20"/>
                <w:szCs w:val="20"/>
              </w:rPr>
              <w:t>Ericsson India Pvt. Ltd. (Third party role)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9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Knowledge of current tool TANG, OMS Element Manager, Net Act, Putty &amp; Win Foil.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Good log analysis skills from LTE as well as from UE side to point out problem scenarios with Exposure to tools.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Strong Knowledge of LTE with a clear understanding of Radio Protocols RRC, PDCP, RLC, MAC, and PHY.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Preparing lab network elements and equipment need planning for end-to-end feature validation.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Integration &amp; parameter changing from E Node-B.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Ability to fully understand system logs, test tool logs and use this understanding.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June 2016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February 2017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Engineer - RAN Operation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i/>
                <w:iCs/>
                <w:color w:val="020303"/>
                <w:sz w:val="20"/>
                <w:szCs w:val="20"/>
              </w:rPr>
              <w:t>Nokia Solutions &amp; Networks Pvt. Ltd. (Third party role)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10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O&amp;M of Nokia 3G FSMF BTS Installation and commissioning with FRGY and FRGT.</w:t>
            </w:r>
          </w:p>
          <w:p>
            <w:pPr>
              <w:pStyle w:val="documentulli"/>
              <w:numPr>
                <w:ilvl w:val="0"/>
                <w:numId w:val="10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Working knowledge about Transmission part Nokia FIU, Huawei, Ceragon (IP 10).</w:t>
            </w:r>
          </w:p>
          <w:p>
            <w:pPr>
              <w:pStyle w:val="documentulli"/>
              <w:numPr>
                <w:ilvl w:val="0"/>
                <w:numId w:val="10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Provide remote support to field engineer and test various loop backs.</w:t>
            </w:r>
          </w:p>
          <w:p>
            <w:pPr>
              <w:pStyle w:val="documentulli"/>
              <w:numPr>
                <w:ilvl w:val="0"/>
                <w:numId w:val="10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Alarm monitoring and Troubleshooting of NOKIA sites and monitoring of BSC alarms. Using PuTTY tool.</w:t>
            </w:r>
          </w:p>
          <w:p>
            <w:pPr>
              <w:pStyle w:val="documentulli"/>
              <w:numPr>
                <w:ilvl w:val="0"/>
                <w:numId w:val="10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Fault management of all nodes.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August 2015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June 2016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Engineer - RAN Operation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i/>
                <w:iCs/>
                <w:color w:val="020303"/>
                <w:sz w:val="20"/>
                <w:szCs w:val="20"/>
              </w:rPr>
              <w:t>Ericsson India Pvt. Ltd. (Third party role)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11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First level interactions with customers and team of Infra provider for smooth operation.</w:t>
            </w:r>
          </w:p>
          <w:p>
            <w:pPr>
              <w:pStyle w:val="documentulli"/>
              <w:numPr>
                <w:ilvl w:val="0"/>
                <w:numId w:val="11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Provide remote support to field engineer and test various loop backs.</w:t>
            </w:r>
          </w:p>
          <w:p>
            <w:pPr>
              <w:pStyle w:val="documentulli"/>
              <w:numPr>
                <w:ilvl w:val="0"/>
                <w:numId w:val="11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Local sites monitoring and BSC monitoring using for winfiol Tools.</w:t>
            </w:r>
          </w:p>
          <w:p>
            <w:pPr>
              <w:pStyle w:val="documentulli"/>
              <w:numPr>
                <w:ilvl w:val="0"/>
                <w:numId w:val="11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Responsibilities include routine health check, first level corrective maintenance of cell sites/TRx/dips of more than 200 AIRTEL and Telenor sites in UP East Network.</w:t>
            </w:r>
          </w:p>
          <w:p>
            <w:pPr>
              <w:pStyle w:val="documentulli"/>
              <w:numPr>
                <w:ilvl w:val="0"/>
                <w:numId w:val="11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Responsible for E1 punching at SLDC end and support to other customer at E1 level.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26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6266" w:type="dxa"/>
                  <w:tcBorders>
                    <w:top w:val="single" w:sz="16" w:space="0" w:color="4A4A4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right-box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documentskn-mli8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01/2013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B. Tech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Electronics &amp; Instrumentation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Uttar Pradesh Technical University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Lucknow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Uttar Pradesh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01/2007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12th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U.P Board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01/2005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10th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U.P Board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ocumentpaddingcell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Palatino Linotype" w:eastAsia="Palatino Linotype" w:hAnsi="Palatino Linotype" w:cs="Palatino Linotype"/>
          <w:color w:val="020303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p>
      <w:pPr>
        <w:spacing w:line="14" w:lineRule="exact"/>
      </w:pPr>
      <w:r>
        <w:rPr>
          <w:color w:val="FFFFFF"/>
          <w:sz w:val="2"/>
        </w:rPr>
        <w:t>#HRJ#2d53814a-5df7-4024-aa93-c1da75d5a442#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Palatino Linotype">
    <w:charset w:val="00"/>
    <w:family w:val="auto"/>
    <w:pitch w:val="default"/>
    <w:sig w:usb0="00000000" w:usb1="00000000" w:usb2="00000000" w:usb3="00000000" w:csb0="00000001" w:csb1="00000000"/>
    <w:embedRegular r:id="rId1" w:fontKey="{C5BAF773-CEF6-4F6D-9B0D-12239D1D4709}"/>
    <w:embedBold r:id="rId2" w:fontKey="{8D2C19FA-AC4F-4CA2-BFB3-1231AA9656A1}"/>
    <w:embedBoldItalic r:id="rId3" w:fontKey="{7769BFE8-40D3-47D0-B777-E7D71ABD2486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skn-mli8fontsize">
    <w:name w:val="document_skn-mli8_fontsize"/>
    <w:basedOn w:val="Normal"/>
    <w:rPr>
      <w:sz w:val="20"/>
      <w:szCs w:val="20"/>
    </w:rPr>
  </w:style>
  <w:style w:type="character" w:customStyle="1" w:styleId="documentskn-mli8topsectiontop-box">
    <w:name w:val="document_skn-mli8_topsection_top-box"/>
    <w:basedOn w:val="DefaultParagraphFont"/>
    <w:rPr>
      <w:shd w:val="clear" w:color="auto" w:fill="4A4A4A"/>
    </w:rPr>
  </w:style>
  <w:style w:type="paragraph" w:customStyle="1" w:styleId="documentskn-mli8sectionnth-child1">
    <w:name w:val="document_skn-mli8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skn-mli8firstparagraph">
    <w:name w:val="document_skn-mli8_firstparagraph"/>
    <w:basedOn w:val="Normal"/>
    <w:pPr>
      <w:pBdr>
        <w:top w:val="none" w:sz="0" w:space="0" w:color="auto"/>
      </w:pBdr>
    </w:pPr>
  </w:style>
  <w:style w:type="paragraph" w:customStyle="1" w:styleId="documentskn-mli8name">
    <w:name w:val="document_skn-mli8_name"/>
    <w:basedOn w:val="Normal"/>
    <w:pPr>
      <w:spacing w:line="900" w:lineRule="atLeast"/>
      <w:jc w:val="left"/>
    </w:pPr>
    <w:rPr>
      <w:b/>
      <w:bCs/>
      <w:cap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8nameCharacter">
    <w:name w:val="document_skn-mli8_name Character"/>
    <w:basedOn w:val="DefaultParagraphFont"/>
    <w:rPr>
      <w:b/>
      <w:bCs/>
      <w:caps/>
      <w:color w:val="FFFFFF"/>
      <w:sz w:val="72"/>
      <w:szCs w:val="7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documentskn-mli8topsection">
    <w:name w:val="document_skn-mli8_topsection"/>
    <w:basedOn w:val="TableNormal"/>
    <w:tblPr/>
  </w:style>
  <w:style w:type="character" w:customStyle="1" w:styleId="documentskn-mli8parentContainerleft-box">
    <w:name w:val="document_skn-mli8_parentContainer_left-box"/>
    <w:basedOn w:val="DefaultParagraphFont"/>
    <w:rPr>
      <w:shd w:val="clear" w:color="auto" w:fill="576D7B"/>
    </w:rPr>
  </w:style>
  <w:style w:type="paragraph" w:customStyle="1" w:styleId="documentskn-mli8parentContainerleft-boxsection">
    <w:name w:val="document_skn-mli8_parentContainer_left-box_section"/>
    <w:basedOn w:val="Normal"/>
    <w:pPr>
      <w:pBdr>
        <w:right w:val="none" w:sz="0" w:space="25" w:color="auto"/>
      </w:pBdr>
    </w:pPr>
  </w:style>
  <w:style w:type="paragraph" w:customStyle="1" w:styleId="documentleft-boxsectionSECTIONCNTCheading">
    <w:name w:val="document_left-box_section_SECTION_CNTC_heading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ocumentparentContainerleft-boxsectiontitle">
    <w:name w:val="document_parentContainer_left-box_sectiontitle"/>
    <w:basedOn w:val="Normal"/>
    <w:rPr>
      <w:color w:val="FFFFFF"/>
    </w:rPr>
  </w:style>
  <w:style w:type="paragraph" w:customStyle="1" w:styleId="documentSECTIONCNTCpaddingdiv">
    <w:name w:val="document_SECTION_CNTC_paddingdiv"/>
    <w:basedOn w:val="Normal"/>
    <w:pPr>
      <w:spacing w:line="100" w:lineRule="atLeast"/>
    </w:pPr>
    <w:rPr>
      <w:sz w:val="4"/>
      <w:szCs w:val="4"/>
    </w:rPr>
  </w:style>
  <w:style w:type="character" w:customStyle="1" w:styleId="documentaddressemptyaddresscell">
    <w:name w:val="document_address_emptyaddresscell"/>
    <w:basedOn w:val="DefaultParagraphFont"/>
  </w:style>
  <w:style w:type="character" w:customStyle="1" w:styleId="documentskn-mli8iconSvg">
    <w:name w:val="document_skn-mli8_iconSvg"/>
    <w:basedOn w:val="DefaultParagraphFont"/>
  </w:style>
  <w:style w:type="paragraph" w:customStyle="1" w:styleId="documentlocationdiv">
    <w:name w:val="document_location_div"/>
    <w:basedOn w:val="Normal"/>
    <w:pPr>
      <w:pBdr>
        <w:left w:val="none" w:sz="0" w:space="2" w:color="auto"/>
      </w:pBdr>
    </w:pPr>
  </w:style>
  <w:style w:type="character" w:customStyle="1" w:styleId="documentskn-mli8icoTxt">
    <w:name w:val="document_skn-mli8_icoTxt"/>
    <w:basedOn w:val="DefaultParagraphFont"/>
  </w:style>
  <w:style w:type="paragraph" w:customStyle="1" w:styleId="documentmaildiv">
    <w:name w:val="document_mail_div"/>
    <w:basedOn w:val="Normal"/>
    <w:pPr>
      <w:pBdr>
        <w:left w:val="none" w:sz="0" w:space="3" w:color="auto"/>
      </w:pBdr>
    </w:pPr>
  </w:style>
  <w:style w:type="character" w:customStyle="1" w:styleId="documentaddressiconRownth-last-child1icoTxt">
    <w:name w:val="document_address_iconRow_nth-last-child(1)_icoTx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skn-mli8parentContainerleft-boxsectionCharacter">
    <w:name w:val="document_skn-mli8_parentContainer_left-box_section Character"/>
    <w:basedOn w:val="DefaultParagraphFont"/>
  </w:style>
  <w:style w:type="character" w:customStyle="1" w:styleId="documentleft-boxbordercell">
    <w:name w:val="document_left-box_bordercell"/>
    <w:basedOn w:val="DefaultParagraphFont"/>
  </w:style>
  <w:style w:type="table" w:customStyle="1" w:styleId="documentbordertable">
    <w:name w:val="document_bordertable"/>
    <w:basedOn w:val="TableNormal"/>
    <w:tblPr/>
  </w:style>
  <w:style w:type="paragraph" w:customStyle="1" w:styleId="documentskn-mli8heading">
    <w:name w:val="document_skn-mli8_heading"/>
    <w:basedOn w:val="Normal"/>
    <w:pPr>
      <w:pBdr>
        <w:bottom w:val="none" w:sz="0" w:space="5" w:color="auto"/>
      </w:pBdr>
    </w:pPr>
  </w:style>
  <w:style w:type="paragraph" w:customStyle="1" w:styleId="hiltParaWrapper">
    <w:name w:val="hiltParaWrapper"/>
    <w:basedOn w:val="Normal"/>
  </w:style>
  <w:style w:type="paragraph" w:customStyle="1" w:styleId="documentskn-mli8singlecolumn">
    <w:name w:val="document_skn-mli8_singlecolumn"/>
    <w:basedOn w:val="Normal"/>
  </w:style>
  <w:style w:type="paragraph" w:customStyle="1" w:styleId="documentulli">
    <w:name w:val="document_ul_li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skn-mli8txtBold">
    <w:name w:val="document_skn-mli8_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paddingcell">
    <w:name w:val="document_paddingcell"/>
    <w:basedOn w:val="DefaultParagraphFont"/>
  </w:style>
  <w:style w:type="paragraph" w:customStyle="1" w:styleId="documentpaddingcellParagraph">
    <w:name w:val="document_paddingcell Paragraph"/>
    <w:basedOn w:val="Normal"/>
  </w:style>
  <w:style w:type="character" w:customStyle="1" w:styleId="documentskn-mli8parentContainerright-box">
    <w:name w:val="document_skn-mli8_parentContainer_right-box"/>
    <w:basedOn w:val="DefaultParagraphFont"/>
  </w:style>
  <w:style w:type="paragraph" w:customStyle="1" w:styleId="documentbordertableParagraph">
    <w:name w:val="document_bordertable Paragraph"/>
    <w:basedOn w:val="Normal"/>
  </w:style>
  <w:style w:type="paragraph" w:customStyle="1" w:styleId="documentright-boxsectionnth-child1bordercell">
    <w:name w:val="document_right-box_section_nth-child(1)_bordercell"/>
    <w:basedOn w:val="Normal"/>
    <w:rPr>
      <w:vanish/>
    </w:rPr>
  </w:style>
  <w:style w:type="paragraph" w:customStyle="1" w:styleId="documentskn-mli8right-boxsummarynth-child1heading">
    <w:name w:val="document_skn-mli8_right-box &gt; summary_nth-child(1)_heading"/>
    <w:basedOn w:val="Normal"/>
    <w:rPr>
      <w:vanish/>
    </w:rPr>
  </w:style>
  <w:style w:type="paragraph" w:customStyle="1" w:styleId="documentskn-mli8right-boxsinglecolumn">
    <w:name w:val="document_skn-mli8_right-box_singlecolumn"/>
    <w:basedOn w:val="Normal"/>
    <w:pPr>
      <w:pBdr>
        <w:left w:val="none" w:sz="0" w:space="0" w:color="auto"/>
      </w:pBdr>
    </w:p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mli8dispBlock">
    <w:name w:val="document_skn-mli8_dispBlock"/>
    <w:basedOn w:val="Normal"/>
  </w:style>
  <w:style w:type="character" w:customStyle="1" w:styleId="documentskn-mli8txtBoldCharacter">
    <w:name w:val="document_skn-mli8_txtBold Character"/>
    <w:basedOn w:val="DefaultParagraphFont"/>
    <w:rPr>
      <w:b/>
      <w:bCs/>
    </w:rPr>
  </w:style>
  <w:style w:type="paragraph" w:customStyle="1" w:styleId="documentskn-mli8paragraph">
    <w:name w:val="document_skn-mli8_paragraph"/>
    <w:basedOn w:val="Normal"/>
    <w:pPr>
      <w:pBdr>
        <w:top w:val="none" w:sz="0" w:space="12" w:color="auto"/>
      </w:pBdr>
    </w:pPr>
  </w:style>
  <w:style w:type="table" w:customStyle="1" w:styleId="documentskn-mli8parentContainer">
    <w:name w:val="document_skn-mli8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ANUJ GUPTA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2d53814a-5df7-4024-aa93-c1da75d5a442</vt:lpwstr>
  </property>
  <property fmtid="{D5CDD505-2E9C-101B-9397-08002B2CF9AE}" pid="3" name="x1ye=0">
    <vt:lpwstr>eIgAAB+LCAAAAAAABAAUmbW2q1AURT+IArcSd3c63F0CfP27r0yKhHHO3mvNmcAwBMMsysAcD4soS7MEh1EERQscitEUQaqPsPgLA0zf+615DEoNgIdp3jGCpMMOwLknl4FX8rIl2b5kTe0EoJ1mPBnJdPoor8GvDx8sOtClzGycHWhu20SlPQpebKaPwIy668MnvL7q1NcghFmnNoJyU93IiMAFwW+QYhnexgjpizRmFV0TKXhaVmczNurez61</vt:lpwstr>
  </property>
  <property fmtid="{D5CDD505-2E9C-101B-9397-08002B2CF9AE}" pid="4" name="x1ye=1">
    <vt:lpwstr>LvQfaQAXSTStho8TJnUQKculmOCzDa0+Rkh/bxnnWYmjVPmJ/H75Zj9IVbZUzVOWBBSZouQUacMl1EkJWIjyEmviIEQdQcbO0hCOfkSGtja1QXfwAzkvm/SM9YupeDRDfNnLMA3Je6MBQqfGVZNrM71cdpsWg7JXGc5yJlC/Ev+vd3abPmD2BQwY9XOCrf8HrjZ2RTdphlD9p+sAfmp9JntFFRrq+7MFmqT6G86uHHyRLO7SK9o2KzcpMEtvLJK</vt:lpwstr>
  </property>
  <property fmtid="{D5CDD505-2E9C-101B-9397-08002B2CF9AE}" pid="5" name="x1ye=10">
    <vt:lpwstr>4/9lHz5FpZ6IE/yyPBfqnl4MIVwGdjlaQkI4MrLjnWJNJqL/Gh95FccusNqBpQJMsmBpdkJqRyuatYyqEKWF/rAZAZpT/PuP1xPOd5WgLOyO+5bBXRAPC8cNfO66PW/94Yuc1n0jCdMGwKsKTjFWmMhEG0WDM4uPmLAU9QAov3r7obVFvr37gcZBXS68AUZefooWZyJoDIT8jjYF0oOGN3+KeI1gkk7+1r4I6YxNKUPFuOzP5afzFKZtW3UNX1g</vt:lpwstr>
  </property>
  <property fmtid="{D5CDD505-2E9C-101B-9397-08002B2CF9AE}" pid="6" name="x1ye=100">
    <vt:lpwstr>tB2dmQvg5vZwjG0wykJIYaTX9QyDvk0CAKZR7u2fWrZibyE/uc7XPKrNPP2KQpHu5dacDo595rMw2OMN/TwEp0GwAIUmqNXLbzikF6BjP3C3NxSO5096cAuCfR9j/9U9YggVh/22uFIQYH2nGtHquIWSR64t233Nyhd/Tu4z1CAQwWbbVLlY4eVvMHjwIt8MEJwk018kCkSoEfCztt9pIWSygtIeSwXqOlGfzC9z1x3huG6475PPYu2ftDEdVoC</vt:lpwstr>
  </property>
  <property fmtid="{D5CDD505-2E9C-101B-9397-08002B2CF9AE}" pid="7" name="x1ye=101">
    <vt:lpwstr>2ATKb/ml/TcFrTKInB8H4yE9iQpg5AvX/+4D9sPdtAB21nXPNYnffcSIHoxtoUpfTdYsTiguNTufbs6bLYjvQrDKoBBkV81Qcd9gxD7GFNrO/dlkVOIXA9X39Ysv/tY4l0LzMFgrmoe/00/WVL4cKTD733RuDuBMeJOvZtWgrv4IzICwMwZlGTnBTagM7gWgkBTSkvE/zsRB51oFjQ3rFQEWziuw3n1JkG3PD4Vlk2jYi3Q8A7tOsLSgZq0SVvD</vt:lpwstr>
  </property>
  <property fmtid="{D5CDD505-2E9C-101B-9397-08002B2CF9AE}" pid="8" name="x1ye=102">
    <vt:lpwstr>4CggdgjDzDODGF+iE/7ZOXDjy5yTSD3fyKwR4GeqCZ08GQVwCx8PUD1lH0d31sq3nPL9g7K3Fx1lLnV6ljLgQY7n1EQ6JDs1zyAPgd8yX2do+bG2h71TTVd+hKMhvot3V4u2EUC8fI1S+gODXjS3nOVG7zK5IybUj+R7pPeS7uYt0nGiKxcu/R/bVGgx65Zz7EcpDayzOWOpaKEtC04Q52KwO+mtIFCsEuTbKrigE74qcReyNuw1fmk0F6GMErO</vt:lpwstr>
  </property>
  <property fmtid="{D5CDD505-2E9C-101B-9397-08002B2CF9AE}" pid="9" name="x1ye=103">
    <vt:lpwstr>JiVyYXRe4nT2Vy9t7x7R3plwyAgJd3OcDxUBagwPd/fan0R27ia3y0b8NUc2uA5IKt2pVZw7uls3zes6Mmfdu5dmMJ/OjEefMLAp/KDfxfgPKIxtPVWk/Affrj6hLVLJIcSQjHG+xwHfj5kg9yxF34jiCfhz4qxZzFuNYjnBRdJ7DTMh+zFqhsJNCUJBndCcjpjwTTvpvCR/7chP3T/gVTzjr4MKecUofuXpHPe1/EvdhGEnUG+ZVXLgXccOS88</vt:lpwstr>
  </property>
  <property fmtid="{D5CDD505-2E9C-101B-9397-08002B2CF9AE}" pid="10" name="x1ye=104">
    <vt:lpwstr>LoOLHTSvES9VGmBuHnWOoGtiRcOFwPEbXsv0nE1ftQtpRUL8SPdglk+h1bzGH/fj+S+aj5fGt1tJKzIxu8cE0NwGJtc50jiTVaRk9JWS6Kq+2NY7BdZZ92EpDdZNIi0XKhMEnED3Yz3atUWgVayucXyR+pmq76PUunWAlpAjLeRAK7kQq08ZlqPMN7MC0aqWnJtZe4ug53Z95eLh4uVjvouroloxv03dUNkDvVMMeK6ZyVkd3hweh2TrI1CH46e</vt:lpwstr>
  </property>
  <property fmtid="{D5CDD505-2E9C-101B-9397-08002B2CF9AE}" pid="11" name="x1ye=105">
    <vt:lpwstr>QYs2jEs9By6sJXkmaAnaSdiUTvZfRpueWAJxPmWIGCe089vv2RSQ4wo8BAJDrhZPP8Kf+CMDx0PFlZ2bbwhBgbWCcHqVeNRVfEjOeThGVWki101FFaYYp50xMLof2hHdlrGSQfOdehGjkMlymAq9PDr4j13cJOR+208pziaYg6+djaP8VtAkwspcrhMkW620av33DTmHemi98vWsJ+efrbnLwPXgUZJ6juvH11iANvL5sbTu7OKqAYtoWywmc9X</vt:lpwstr>
  </property>
  <property fmtid="{D5CDD505-2E9C-101B-9397-08002B2CF9AE}" pid="12" name="x1ye=106">
    <vt:lpwstr>O0rFksN/6k7zmWFGdML2ATKq0Ek66Y5FydUVop4PZM3Ndu2hi65nLOH60wJs1ZkenD63suXqNubDsmjqcCO/UqYC7kWO5nUVOhuQCEzHnXTQ88d64Bc/o3HlVKjptoKrQyod+kiyBby5SMHJ1QRSF2cjSc0nE9wde+jlZZXAnYuKVtbAqzHhTxeyVWTEwMKyL2l4VBDdb404MCQAtQ7TJK5EslPkrJwfWBoyysyLC+/Ld2aSi7NXKIZeq1Mk2C6</vt:lpwstr>
  </property>
  <property fmtid="{D5CDD505-2E9C-101B-9397-08002B2CF9AE}" pid="13" name="x1ye=107">
    <vt:lpwstr>ORK6SmO9xAWvRd2BnoPQevTIri/UpU9cLU39p8pfPu+6BHa5i2h+iiuZxuCIndgzkDIND6Be49yO/l7vXe4m3r0y9INMMkOBqS6Ls8twvBxpoAs1f3c64FI/ojzX3wwASBsE3QRzv8W20nF21RMQjOb3qxhVrppXhhrWMDmA/f/ay+dkakC2mhPWfxEO/ssDfXhGGiM51Ip4hCTpBIZm4rTojufSlqMShtjmD1iB/QWOLYOi7cU2x/eTSR8nwFd</vt:lpwstr>
  </property>
  <property fmtid="{D5CDD505-2E9C-101B-9397-08002B2CF9AE}" pid="14" name="x1ye=108">
    <vt:lpwstr>ID8yoLLCJ1eKa97ijr9kCPZD1y4EF9MmTOIrUeLsRoq58MHVF6Pgq1xRGpPhscCV1fg6nzHlnmNFV5wN9b50pBVMEANPjGoNm/pD8uPBnIe8Gj66IvigE+UH9u0hsmJXn6mOlbyVUZILkcXHubmvkaZeDvDhl5cjyHz6FSMvqgcOW5TF9EpZyu6P1SlKHyuii77WGQ2XVVMlI20hmTgBHQEUJGpQd55ko0ApxpKAcBhU7iklVneB6rTDx11hIoh</vt:lpwstr>
  </property>
  <property fmtid="{D5CDD505-2E9C-101B-9397-08002B2CF9AE}" pid="15" name="x1ye=109">
    <vt:lpwstr>NlQS23Pjo6AKlJWsBjAped/2lZ1AFF3HVGy46OLbZWA7pdOZihdaXHCPCX4Ne23l964WGEdjuuxY7wkF+mc0nQFKUFzaGLwuZQMLF4bZEKHkDaCfstRGE6AJ0DRUOjA7Ex9c0JCJ2pN2iXwXeLVJ7pdTimfcPU2LL4/IcgL05RlVWq0ix7qlF4WuVn8mXCgIKOz8NBy9XiG2nv+5tSpxNeEQ5huWVvuLaU91yx8wt1JIHanltLOpH6+TYQZSvo/</vt:lpwstr>
  </property>
  <property fmtid="{D5CDD505-2E9C-101B-9397-08002B2CF9AE}" pid="16" name="x1ye=11">
    <vt:lpwstr>G+vqEPr6nt9wGUa5NV13/2Y/Ogjtgz3bT0x83ZS6rqhgGAKOmMTUMp+p34M20MMn93J0l+0FdupUyfCYDflxddK+/tJghQTl/7HlPnb087DJMPE7J5wImAnSvaF80F2HQhM5Z5qQ/CNxHn5ATRl3TrH1cZB8p3zPGyVJ9XcaS53B9oRPABb+AxzgD7WdvRaYAGLttolIDNKIG2oGUaJBsd0Tw2wxOLkqft1OySoqnv4XElvqLzFEzn2IYsGym5a</vt:lpwstr>
  </property>
  <property fmtid="{D5CDD505-2E9C-101B-9397-08002B2CF9AE}" pid="17" name="x1ye=110">
    <vt:lpwstr>DsUjhMSMRi0KIl7RQT1ezUZ/+IkTtNdW8ZtVP+jm6qgWq4TIGFxg7Wih+bpf15ru3z0SoWWOEuOiCjcvXIQL2Ox3L5cc5ShIemKYrxuXSEns9Svw7eohsVRB3UgtkiYPSJR3o/MjXpKaeGBqtPPfy0OK1aXxnwO0f2mJAdWCEto59YVl7GQx5WTYnRVLwXA+eHn8BKTU3z9sVVoTuE92EWoORMYIpZ0eELyJ3ScRLs8UJh4t2bO2kyfFDdXDC3d</vt:lpwstr>
  </property>
  <property fmtid="{D5CDD505-2E9C-101B-9397-08002B2CF9AE}" pid="18" name="x1ye=111">
    <vt:lpwstr>7kCdhEXONn+OIB9nsSDPtE7EOaofUUBtJJGme5IBaIjmTzfga1UrnyGQ9GNHn+tf3K6RNhbnagZF6TjXo5LY4HmaQPOhKR41kSfXnb4GN1RHiC2omxoY6WirP9+P59piE+PDJD+q2uIdajRUfQ8uXrb/52AUjx4sBAjSzxhyoU2yR+j16c7nEmdR15ke2VXZCIG+FbA0Lsah1ofqrig0zP9EvlUrQf0WQ/d6ck8zFk1UISJnfPFFcsL/NaTUyQY</vt:lpwstr>
  </property>
  <property fmtid="{D5CDD505-2E9C-101B-9397-08002B2CF9AE}" pid="19" name="x1ye=112">
    <vt:lpwstr>pw0cWMxTcj8iE0fG4PvNEGn7SnQWz3LzuQOn2YITpV1hLvvcYNaBr2LMAIA0cadhWSPQF3VKYHtP+6k1WVzNwE6+kf+Ezn5tGarGO/Tdym2vAY2ZIYWG4wRWXT1c7adUeN5gzhok3zRKRBwICVZm6lwXYWZst5W7TjgNeRxbeS6Alc7OA1cfjQgmzbpeleU6sp+9ej/qOpxW+Ap9atWrzttH5F9mEEDTEQP8PewihCIedNvhPEM1N+mX+QNjyNS</vt:lpwstr>
  </property>
  <property fmtid="{D5CDD505-2E9C-101B-9397-08002B2CF9AE}" pid="20" name="x1ye=113">
    <vt:lpwstr>bj0/yxRkM41kTqCAApLNuv5XAukCN46Jz1WZzV4/ILgxpAEiOr8DxUrfqGQkg8rmf5VxZM5Ce5TBD55ElWGEFZCkYneq5WHwDtNLNLW8fewhM64j+pTEWfj520dwqucg1yDCIUptArx3z0VJU7F6zpi6VfkXcg3/mEOBL2SXbfMK+A1wLvxCQ4ruQRb/LQcK2ti/Owx6bpySVyTIniID8UrdSDMHHrve8xn6Xi7biFOOIpoQb/yGMwmo7nOUyYh</vt:lpwstr>
  </property>
  <property fmtid="{D5CDD505-2E9C-101B-9397-08002B2CF9AE}" pid="21" name="x1ye=114">
    <vt:lpwstr>icW2IEuR/6UYX71Y7naNqPKRlALk1LMV6Xg0AXP+U++V3FUomryxD0yvk9U4QwzLrMbjoHvOPUoep3IyZK0NDogBIDGZn7TS59o4b4w42bL2W/3wVIvVFe092aEq1zCmHpdKHBlii4/byuFtqO5mV8xFih3geRjNspS0BnMe2bC6OSarjp2icyYfDDg3I7vuZ5zAOQNJ9nMZwUO92eIJz1JaJ4FtFn0lG8cQYoX7pmXLO49IRAGH9gtnmFQguDm</vt:lpwstr>
  </property>
  <property fmtid="{D5CDD505-2E9C-101B-9397-08002B2CF9AE}" pid="22" name="x1ye=115">
    <vt:lpwstr>+Dz47CCYFG+2x6fxEqLEAq/6eAMT/YTH8SprzPTFe3k1HMdwqlgLtF4RoKQa27rBZYjqbRuekHTeFnaThWpyj01JNJAns+BNtvPJPFNCFQWBwVFuSE9coVorOlBgj1JrwKkU7U3QVIv2fGB2Ck/dHnSVSoS6ccvwhCMaQ4fE9ZN2AAax7MAA8Irwq1VMF6g72phIXLCzuwfFgW5iONdhKHYxoucEQL/XzQpd6qRoEtcR4sHbRGHadseeJAW95gT</vt:lpwstr>
  </property>
  <property fmtid="{D5CDD505-2E9C-101B-9397-08002B2CF9AE}" pid="23" name="x1ye=116">
    <vt:lpwstr>0QEkxagnDc2w4MsvwdfHgWTQj6lOAugDjySSo9L+b0YV6rdJfhq6tMzDlmBDX4hRPnFyacbcoX1ih5b4Jya/+MXbrMHWRqNbVzlYDVb49QYXUvl9De/Kvghu6j+7BgBOYD26KJP/qzRBuwE8NoGITp1CVpkKPcfbUq9jKDbx/zvMtXr09boZ/VEFKeGQsFTabLtswFe+miYyE1hhdEr/FSOlmpEWe/i65RYuHIplYi+vfXBj1OJjEvl3mOIUyjb</vt:lpwstr>
  </property>
  <property fmtid="{D5CDD505-2E9C-101B-9397-08002B2CF9AE}" pid="24" name="x1ye=117">
    <vt:lpwstr>EJX7J3EnFDg5ZdRAjUdvq6Ib1+o5BuHSvRQaH0PQ2FFVhZFpL5Dm08rqiwxO9rlYZiLk1GNcQz46hd5oDXX22ZEF9A678OcWXhKA2WIcTfjSPRmcuF0t2Tr8XRNjUi1L1/LTMSH79tYoVtwpuZkaV99hCpK2imxnC7rfqZhsHMcFPPbWJSOFipMkOzfh7ol2RpwnBfnndKaqpRHFpA13z2wXmPb5jWNuIBpowIQ0f/mG9S67aE7MLG6SLiFnJ6U</vt:lpwstr>
  </property>
  <property fmtid="{D5CDD505-2E9C-101B-9397-08002B2CF9AE}" pid="25" name="x1ye=118">
    <vt:lpwstr>CtyJRf2Bzm16Bfi3bksvJDEfAyv0pd1Yy9+vdD0lw2IbSRLqfXXiWSnKEWS9vrd3poBU2GikjSBCXwCnlGvJC4dFW2ONVCqY7ZShfpMim9Ykh/2EL03nWo6ufEyHEQBZH+BAZwMc1jZuUZXED0UVSbzT4kFHV0Ib6hMkEoF/5UCyR488WK7DzFRyx5JxPZxPuooXArs7lnARY7lhqJ/ImXP7Ro7btMa+X3MvraDFwfEgGojmzKd82OqXOyNFLhz</vt:lpwstr>
  </property>
  <property fmtid="{D5CDD505-2E9C-101B-9397-08002B2CF9AE}" pid="26" name="x1ye=119">
    <vt:lpwstr>j/z91MSV6B23Hd3nYlbb+54+4a1dHcLiM8g/i3i7fgK3Vrm8dVH1P35PcYc2mzt+e5j79N6n801AoWYLLFWrVpt3A37gPNPRUJZWjg1ltqpAxvMgFYdnJlLdun/e3+Cm9V5dWWJFWMxlX8kIIXTh5Ha1hPHyH7kqnh744QcZMh3mamAF2BNybbje/SpoqJt3vXtKE7LxI5z4IcGWQvvRf5z6kCtTiOWju9z5Z3RmG4X776Fj2u3gKWooKjQfeVO</vt:lpwstr>
  </property>
  <property fmtid="{D5CDD505-2E9C-101B-9397-08002B2CF9AE}" pid="27" name="x1ye=12">
    <vt:lpwstr>nV6JfjMFvVf22ZEmy2qx36Nqe50UepwxDY+xf5ntPDJtAi0VnS4bnhOTHDH2l6KndZ9Q3uYUB9ovaIebICgtu+WxMpbPpBgs7gOBeLsFT0HadtbtIUm10BjFadDC5aeSqrrtj+qncDEj52/bahVFx5kDKkkHTFvyibsXdH0t27OPPt8KtE7iVk08LNX/KznD+FsoMY9mYEJY5FIjn6Z7QaYk5d5MZ7BFamEDFHUGiFAFI/Uwm7Z/Za09UxCapuS</vt:lpwstr>
  </property>
  <property fmtid="{D5CDD505-2E9C-101B-9397-08002B2CF9AE}" pid="28" name="x1ye=120">
    <vt:lpwstr>QX3+6zv3pz9Ei0m1WBGsa6VAV+OzSuhBEa/ib/bD2NOx/T1SOPfbcoHqis8XMUyko12wqG6qbThDM9FM7sRmCvGJiSZLSJKPr53oaLNwWygE2hmGLZdCCB1QWi02QopUzrFraEIuQccoO15s93wAx6REaYHT6eEib3SyZwtE0Z70huxbvR/oBEvQsHrSrXZoY8gDXb4RZdgraZWRa9dgOATAbD2d+gUe+htCYkxOLBWIFZpqPn3tdEKOONs4lIS</vt:lpwstr>
  </property>
  <property fmtid="{D5CDD505-2E9C-101B-9397-08002B2CF9AE}" pid="29" name="x1ye=121">
    <vt:lpwstr>4X1BnYZmDW14feRulFMlVTIQLZW4xcZk0vXpgwVszQFcc8btcOPcRisEcrHGdfzhKcmd8DJQFEWdB3G8XmrPYssNKOZ/HxbGAnHc9AYLQh92qFHMKwYjdGB84vSJQjAjRtdzifErMQRFDv3D2B4LsxOxHkcSiFQZ4Cxyba4P3csuMXX0hyncQaGSAYqHKgR6qu8bgxR9kj0Dmo6ffLsc86X8jvgvyvSh5u+3rsprX2nZTkFNshO8ygM51pv4Rd6</vt:lpwstr>
  </property>
  <property fmtid="{D5CDD505-2E9C-101B-9397-08002B2CF9AE}" pid="30" name="x1ye=122">
    <vt:lpwstr>OhILoD+R3xhAu6yLnRvt+QjMv6xB9aywKhm9D90xQ35ete1LyWLEfdFoGrWGw/1o82yXKiJTtgGFg//jh+B5PKBuII7Yj6yBbGQrkoe+zzTTQpfOV5KPaxVq4ei8ZdmoraDvzkJ3D7lyu61iN1DAICJK0e46PJQcZXJAdfTgDqLYdvUElCcyuGt0fpJZQw3Q+ech4mJmx65TYO6thTf10r34WSC6NjHe3Xtw9N4rtdgIvgdNxSbo1xYuMfctgR2</vt:lpwstr>
  </property>
  <property fmtid="{D5CDD505-2E9C-101B-9397-08002B2CF9AE}" pid="31" name="x1ye=123">
    <vt:lpwstr>TFcBV3ZO+alCEn7H5cnrl/EG5kBNOZ/OkqNC8hXcrIbmJSRmLgMf0glr/l+KY4B8hSegovjyP5KDXUckYKZI/7X3yWn+pn9/kCw7kh+Ck6VtfOtZ3eBkGMyxDQl7QdWUh4RBGFPOnFGLmkXt0hxq9elOwXkyqwyA38RdGh+qGfD20OZvtAoVSLxiZJSMJIqxsaLc77NUOJNmSQl6kq92CpfC5jLnTTOgoPFchW/BXIfIZOXNZnH50arORCzeI7n</vt:lpwstr>
  </property>
  <property fmtid="{D5CDD505-2E9C-101B-9397-08002B2CF9AE}" pid="32" name="x1ye=124">
    <vt:lpwstr>LiBTeRtOiyVPooUeLAQF2bTVYwMLQuQ3IfXi0f15neuejP7Aej3kju5i1Kj6cavaVZcEUhrgXQcEPJBP5iBSONya67KlUqqr8Ar5bVL/CwGFB6O7U5xS8NjfSix1kMvCCjxAPq8JXSuP9X//FINM048WzagZUc0eBiN1P4oSrGgYtrhLm/QCWUd0TtIC5WUwKEjV3HLJiUkJf1xTHVK/e53Xo/OXENSSwK92WCgL62Kl9J28aMgVO+7P2m+AZPv</vt:lpwstr>
  </property>
  <property fmtid="{D5CDD505-2E9C-101B-9397-08002B2CF9AE}" pid="33" name="x1ye=125">
    <vt:lpwstr>gU88X1JOtbcizYg4S1SK5Wgdg5cJziK0Da7JtmC0XF6xmG2yh3rVrtdU5feaSKin4hxQ9UcDgwy25uhXbgKdVKl2uFLuvqC5AdME7PEXKldjHfKTIcpbcz4uWDALHzAAZToP0bydGPvCOUzaBcR4n5K4khKzRwFegDaYFAWq3RC9ot66e+5jfWcng4iLqZYPcjzGjg4RdP09fRTp8mXUnse6jkSfuMM/huUqQoT3Y9RUuNyAwCHvuGWHwTcGM8U</vt:lpwstr>
  </property>
  <property fmtid="{D5CDD505-2E9C-101B-9397-08002B2CF9AE}" pid="34" name="x1ye=126">
    <vt:lpwstr>FAS7a7IeDiWistb4DEvm82IymxqAyC+DqjOAHVbR95Un55WQ/RAhIZrUmo/mdtMfn5WuSPmG4O3LndAYS2ducWlLEI7Y42znicAgnSdPYqTFdKGo1TNCDrdz4yzL3Weofnh6GxcUuKcQ6+GcIG+SIRxQggT4wROVxpO2pcj34ztxqE5WaOA/LloDt+i2tjEXSxmrlQAekXe6QD40felCPKKuyepiGWzuuxqB9yUVh3i9rUkH8ETyhYOmXdyCJvK</vt:lpwstr>
  </property>
  <property fmtid="{D5CDD505-2E9C-101B-9397-08002B2CF9AE}" pid="35" name="x1ye=127">
    <vt:lpwstr>1SzckaYie3EecqmSJ78IMhPTXmwXbbPMx40Q9uX+x6wTOFMLw4F/SneTuSZokKNIdm14PGz9oi+aAuAJmSh6pkFz7WgSt0shFHGOCrk66PJuDL0v69bTpKk6F2yvkCAazk3eBTVWD9GWFgKwd8O3EGEltm53ZvVUla9N37w8nt9B14bV6CThgOYo3zO+nygRliKaMVogPsImUK7vLd7rOFejCEILO5gx6+2858qDNW3T9lAUKniLhHZxT31Phq6</vt:lpwstr>
  </property>
  <property fmtid="{D5CDD505-2E9C-101B-9397-08002B2CF9AE}" pid="36" name="x1ye=128">
    <vt:lpwstr>TQNhTd9uObJj8Yg4LBWPkLgqX87l9xmvj8VaJg7rb4YJeHkqwyaytn5xgKC3cDNjtGKyZUWzPPUjmmSPkjey0c81DH4a60G4kU3iW8nvOcGlJ6Pf9jBZH4yoO1mLdAs2CVrZ9smU22Do/428gVMuP9Ar0gHnVNNuoKpNrAWxSkXGNRVTlYe1QIFxUAIrl6BCJXjQV/z2flw8u4FRnPalV2FLwWMrSHwua54ApxTLZosZma49x9GucxrufjAyGNZ</vt:lpwstr>
  </property>
  <property fmtid="{D5CDD505-2E9C-101B-9397-08002B2CF9AE}" pid="37" name="x1ye=129">
    <vt:lpwstr>+KJSXpxLJ3ikquVxbTIVRzEjfBYaUUBZq3DYH3OVsLz5vL2uOKZx2eoVwv7zmZqhM2u+UjN4TBY5UTTmmGZ+E1ySJqLgJtGwu5Xx50xuA7y44ruLPgQRy2i6pySqVUJ8jUfGK1A2DQvz9Is8WQzxSCWAPHFrC6r2ISbX+HDjAvbo8PIuQo+tPOdnPevw4UYpxyP92T1BBIIY6glOKXzGe4hnBfT/cbFXn183vzEEv76W6qAKDHvV3eD8fsYRrld</vt:lpwstr>
  </property>
  <property fmtid="{D5CDD505-2E9C-101B-9397-08002B2CF9AE}" pid="38" name="x1ye=13">
    <vt:lpwstr>QD1MHp9Yctw3Q/dF1O3qF1iS4i23MjqSehey7UY0dRl8NgEfu4JLOhoTzg8RdeAjiQDi5qJKZ1xn7mMRIXsSNwAk+ysu2wOckKnVDasNcZFHkGwvFPeOx8jNcy75CcCxNzns4hDRyPzlYID64qSjEe2+vWvLWZ/IBAU3RR0LdaAdUzNaPjjE70iYBiMaumxwMpfHO6cZcWl4wS4CZ0Kl5Dz5MO0FH+6HrK1yk0zI6S7CfYINtjZLYubhxqXh+mj</vt:lpwstr>
  </property>
  <property fmtid="{D5CDD505-2E9C-101B-9397-08002B2CF9AE}" pid="39" name="x1ye=130">
    <vt:lpwstr>VD1G1gnMHOeuGnwh8ttpdncH+8vny/UAkP7VFd/ow+KAr7TBp1cE6IS4Uty4l8EteIWDsgR/81pwzmfTrFGjbFb8li4OeI4dPmTnD/vztnSQXuzufobiXCoxwqzIkmzSKBIGAR4nnTy4Ov7Jb5ugaccfXs3bqf3hKoHPoM2DP69MhRhDaMq6Cfl6EhqVhOpjFBtOxDHE88GiuqgruK37hMRu9c7N9Ge30eMcrDz+5SQVnvKBOLydYUn8rq0nxqe</vt:lpwstr>
  </property>
  <property fmtid="{D5CDD505-2E9C-101B-9397-08002B2CF9AE}" pid="40" name="x1ye=131">
    <vt:lpwstr>ZZi5RU4wsb9lSYwaunwc1QJwTDUAQnlyBHaEz1+fXzta1FAFQHnW98WyOTgsawqeK+TKowSa4WnNOfOFeKyQiPkjzkVQ05JZM6Uq5IWmTRLv1/Dr3zNL3gTIHMScftZJ25irPXJ59H2LTp9y2euXhlisdjiZEpkkpKNcxe2yxFhdgjMlUpXPlfv8Xt9QoSCJn9sKsRc39hL+nlSZdflMloRa11LZUk+adolqDFF7dW1gz1Yc1UXdJLtzaYKAans</vt:lpwstr>
  </property>
  <property fmtid="{D5CDD505-2E9C-101B-9397-08002B2CF9AE}" pid="41" name="x1ye=132">
    <vt:lpwstr>R4LW2WkO35hHNJMQaZof3vY7aBP51EZyHCf1UQKpnmjHgD2X/cgi0xDHb/Zkds3vGDE9mmywcku0A4OY8aJhgI/n6EGP4nVn9Xpp4DgzhMFLcnYvFiFxAOQezbyHywuUkS3sEOgGO5BUvY8IvtZ1zyGASM4U9v8r+jKo5MqXO43PfuMuxTn79JNqiqlKI/k0ByC+s5Zyxk9nf+Sj31qg0J8PmVHHZOXgxSWHGbIKGYF8/L3dZClwlw/3vdDU7Av</vt:lpwstr>
  </property>
  <property fmtid="{D5CDD505-2E9C-101B-9397-08002B2CF9AE}" pid="42" name="x1ye=133">
    <vt:lpwstr>h31kdqBHHiFjGRx3scAFbsxmInKd9AlqK1o2XHuXney/THnJBYJaf4OWmE+CCm2bRKSBffYallNDMZXOd8x6TI5hkLDaaNz5YFwn+1wVMoYw9zfFYSECUktSRtlY2cTW2vKih9CsPoVFgKymN+hBHZ1wgB7Y4Tagk+JdpqUBiBlE098Q+gobBiJbOF7K/S1LAEPOvYvNWWxUIwvAFUZBT8ReSERCQINhJRtISV7j6s6edcp75wlsMKhmworObX8</vt:lpwstr>
  </property>
  <property fmtid="{D5CDD505-2E9C-101B-9397-08002B2CF9AE}" pid="43" name="x1ye=134">
    <vt:lpwstr>iK0NWPVRqMipUgYIIBBl2orQMWoowExdm70ggi7740iAtECIQbdiTdnXicIEksz9gM4BjSEOWis65LW3fFxnGqoNuxjV+RM2MPE1YNB2dfEcyIiQUGXzuJzw/TRX5hYnUBu9MkEDOvnMQauX9tUWLgWdP72IFMa06p9LsnA/2mbB3mM9MdW1IlowzepJxFT2Hts+AeyHlApFHR6qN7I1/ckdEuuVZ8hPmvMiuZTQ9FyxKH41aTLTm1c5YGac2mb</vt:lpwstr>
  </property>
  <property fmtid="{D5CDD505-2E9C-101B-9397-08002B2CF9AE}" pid="44" name="x1ye=135">
    <vt:lpwstr>RF+4+mbzsGS9s9XBAmzZ20rfK6UxuUk1IWbRIhrlOxqUL93LFHdPiwNb/EguAD7eKmH1I56MTiknSvg3Vi8QVlXPPZMFkdlgweds+wpHkT3TxFhiTVp8BTjrMIdjvVUQ35Y087tEWmHV9wWvNAr8e/cm+/Bwl6/PREf6SexNzOCtcOTM9wLtEqlwKf2OVaXTP4rqMzGs6RgpdeX1WWSsg/YoHblDx6joUMjwWoJbPwO2ofmh0l+OYnDnfbnTSVN</vt:lpwstr>
  </property>
  <property fmtid="{D5CDD505-2E9C-101B-9397-08002B2CF9AE}" pid="45" name="x1ye=136">
    <vt:lpwstr>nBz4r9k2nRfu3w8Zc7Rc5QAKtslTMGMVNUSzMqVO1OpaBRmjuZSSynHlZttG/dLcT70V4ciEfcQwReVlhzJiOzVXDy8QwmJ6Jk8mrUdnroKdxLAHqtKF/ioC7KYS4rdiiBqE5Gkw1sel3ipKVL2Ddn2u8JneESo0ZXAZ4SlJLam+5kbmweTbpPwZOXoYbuOJKKdnSfWyTbonTVyu1S8ASauLU5ichjXsbknW9s2iWSEZXTNcG8yMYtge87IjEdH</vt:lpwstr>
  </property>
  <property fmtid="{D5CDD505-2E9C-101B-9397-08002B2CF9AE}" pid="46" name="x1ye=137">
    <vt:lpwstr>Nk7HEuz5OV8nLQ+UZrpgrS83fqMfggZf2BEMGS9hvER1k9Vm/zv3+U9cMizWxnsSo88Z3ZzcmSYA43TEfbaiEIdEb0sVMWhNIMlAPRA5znS95/sK0g/nE1W/TovqLTu4YFnkOFBhlquRIy5hkqRrpfF+cnRSOk7teaqA9KG451dIBmhvUel9m+iZFv1g/lWmmN5yv4jPkGxsewgPKtCH9qg65VHYXaeErhl6S7/+fnmhBq2+0mk8Gvn74VJkp32</vt:lpwstr>
  </property>
  <property fmtid="{D5CDD505-2E9C-101B-9397-08002B2CF9AE}" pid="47" name="x1ye=138">
    <vt:lpwstr>98NjQQTNHGlUi0T/5YRrS58pPX3V3vtir4hOC+Hh5CNHEmIs+LJXts594QZ3ZpKE6JqLb1KitFAgQ/IPysGSMOv5Q86hw7x/WrmY9bIrjuoz9CQpZ+c+4wSM6F+367r13C4d/fP/lqdxx4iAAA</vt:lpwstr>
  </property>
  <property fmtid="{D5CDD505-2E9C-101B-9397-08002B2CF9AE}" pid="48" name="x1ye=14">
    <vt:lpwstr>IrGSuSnY5lC30yGWrMMVwh44u9jDtrsTqvnE8xGRi77CAa6+MdWdyFoYGHmFLBz8m2fqo9xbdcsGwwezsQ+YGKMeikAzz0kwUkZ9MHmhnEq6ATgOQ85NIG1z6cqrELWNOoDyvq6A6F7JX+yiLxdw1z0+SmpdRA5AVCHpF/nrL+yqBY3CdvWcc85H18sQMSoHxv7dqjdivvdXfew4iVJRzSDjKTZrV1Zz0+W1ESjViNi3rZBRvu/7gYbQcv+ZXEh</vt:lpwstr>
  </property>
  <property fmtid="{D5CDD505-2E9C-101B-9397-08002B2CF9AE}" pid="49" name="x1ye=15">
    <vt:lpwstr>Wulj7OkBa9PhPOfqX85/6dDc+XrdAWbvbYrtU25tCE05TpM5645sXC2Nt/B89PHXjz/nTCqPMAbxKfhmvev9789oJ40+DMh4ivPZnCqTEaa7PzZTjkwIPQGdCg54x0BuEGyHR5tvycDo3ifljApB2lPIyrUDTZ03ITrpu3rl3xnq3IbKzlyeEw/O36wefL7U4cErdlSQpOArG3das57FZVTmWz0Da8a3w8FvR91XysgjvMFPuPvQZDgA6j6esOf</vt:lpwstr>
  </property>
  <property fmtid="{D5CDD505-2E9C-101B-9397-08002B2CF9AE}" pid="50" name="x1ye=16">
    <vt:lpwstr>r4nwz+J6qrIqwbg+MG5PV4XtmAavUGTlOon7+Tuv/X7rQwQsd7BCpXXDdcC5p+qtH3CN3ssqS7FAf5U/JR71B2SuuA6+P7o1qrFMoD8b7eZ+dzrrGEXmq+pHkL6k2gIJTc6U2t3g0+t4NODuJbhyP2+r9P51AoW1o5ITINU5ca86Xc19OrekePvAA7YirWnhwWYKMBnKpXHkCbC3m+uM6bCgZ8cA1a+2GtRTm79SE+F1OZbKrTfH2+2xp9tkwh2</vt:lpwstr>
  </property>
  <property fmtid="{D5CDD505-2E9C-101B-9397-08002B2CF9AE}" pid="51" name="x1ye=17">
    <vt:lpwstr>a+lHvfthaED8pNQ+vb63v86dy2AmvViKIhmrRQUD6VJjjr72XIaBbhpjGApCJdCwNVLol1Mw17Gf3mne1ajpA1igSIVjZMlc3dNm1EZswzRK/4hOfH2iVipUOnznpLfInOL2vnFkDQs9raoDNGSvjOl9Hn1Ha//5I5tt/2WnEuyrrGYBBxU+A62uUFE+4mjcbuonio7cFZRK+yGGHLT/eSOir4R2lrZAg+Vdkx31bCG9Fsg6gYPIPRIGd5g1ZTK</vt:lpwstr>
  </property>
  <property fmtid="{D5CDD505-2E9C-101B-9397-08002B2CF9AE}" pid="52" name="x1ye=18">
    <vt:lpwstr>rvuX6/V8a5Jnz+fHBYoPVTaqrZKDA+BcP1eyUl+7782+MbCu7BjoDR9c4FwCe9JvcRkSKh+9EtwIUNSDLjVe+oO+iJxpqlyjY1nqrDj7j56X3LhTrCHUBbEkzWL+Ne/gPYKFV3ENb/lJcvEXMEwcWwcsu60BAXkvoRmEI5GTFDnMpMw+hY7l/G+7T4RDynADTLafHAq2hLdXJ1f0pRFDJvc3Q7ugRV/jGQOe2myvL6VShx+YfHez0W1DO0hmFpp</vt:lpwstr>
  </property>
  <property fmtid="{D5CDD505-2E9C-101B-9397-08002B2CF9AE}" pid="53" name="x1ye=19">
    <vt:lpwstr>sOBE/O3TMKqjTxwruIUvwI/StMA4xtcyFKjmvX+p9dRpzJA7qHAV6kCU6+fLpWXlOapov29CO9oQgzjEzA0ugOWlLyBtjNBzReRz22CZrRqpU2vdj6Z19l3WX5KbKiFzdoz1s7Vst9JHvjZn9v98k8oCGDCSk2tOnQnlshmsn0/YqHF6Lc0kGuJ17nYC8JFF8Kyoo9k3fikKJ1MESnOZVOlbam/BIfVH76G2PraTyxPA5V6qYsd3DIghAEdSaoJ</vt:lpwstr>
  </property>
  <property fmtid="{D5CDD505-2E9C-101B-9397-08002B2CF9AE}" pid="54" name="x1ye=2">
    <vt:lpwstr>sQnwiI5/I5W29tXpBJTIz31Q7ILyeSTnUaPwyLCXg0cxwcq/vHVJiYnX/nqZGTQZEK35JqpIWBcya4vrHHE4L1U5v9aZsSaeHNAM2SeI4hOkDFadoOOSPx37f0qWPLWAbwRCFiSFVeKL+U3YE/HGqWc69lvKYkak0HWlIl76BH1Cqe5U1tpW+ZsFu1mcxfR2AunH4TV0lbJaSM9JwEdJqPIcBIxdSsHwyP6wXoZmtIARzE065z31U7g/YLPrc0R</vt:lpwstr>
  </property>
  <property fmtid="{D5CDD505-2E9C-101B-9397-08002B2CF9AE}" pid="55" name="x1ye=20">
    <vt:lpwstr>BS7AinpF21SD0LV9BM7+DRmwNyZoBl+kl2U5dqEy/jX86wTX18LuXzbof5PIG2HlXTYSeeRVgiowCGBJUN+1u9jlN/klGVbpEl1uyVz3DvDgm4g7VlkbCvNRGyCtK14DEdnAigbc9lAghHAQj2qoHpbCp8o80WHFH96Q2rzMxwa5G5b8HiuSVMyGe/OEmov5F8E6sZLy99Lc4ES/b4Ls5vhFRSLnpuH1P/xPwru5DTwT8/+YqpBt3lreCkNYVxi</vt:lpwstr>
  </property>
  <property fmtid="{D5CDD505-2E9C-101B-9397-08002B2CF9AE}" pid="56" name="x1ye=21">
    <vt:lpwstr>Pc3TiagTGmO1Qpak/kEoyV7MScrBKmTwxXEpvnBEGR/hNk1GSsbcVVM4yOccFQLb/ZY9Xnr9YTwrshg7krm6uvL6LR55jBHy2Tm2Z3+5dyFDoFOnuOcvl8YVNlrE/860XPhJUkmoFTrEQOEuDYPapiKNK42MugSvgO2qY4e/8Yx9tupbSUn2ox3I984Ttb++8BkoVBsauHb/wpuDalEdy8iHacHtJwaafVrpxekW2Tj9UUekrbIT1rkz4xmX1YI</vt:lpwstr>
  </property>
  <property fmtid="{D5CDD505-2E9C-101B-9397-08002B2CF9AE}" pid="57" name="x1ye=22">
    <vt:lpwstr>rYfGVm8lesoVvvteiP615C1HtM63qToyrwGyVilS8Hqf/4/Wt38SUHdE+g9RIAZD5p6TB7dQFy8Jc+owZazAtBRsUXXoQojYFZTcSV7sHH7x7LI+sYlrLJWtoj82vg3+AUSwJS1NCrMiXr/ZlOuB81+E98RwemNelQfp7/yStYz6vuVrvn4rJ7l3QxsHwCK3Ls00PN7btF39dPuhwSco0mAv3f9YwX+nePQ1pLWFcRp4WvMvRXqGlRjXbGEyoUB</vt:lpwstr>
  </property>
  <property fmtid="{D5CDD505-2E9C-101B-9397-08002B2CF9AE}" pid="58" name="x1ye=23">
    <vt:lpwstr>AY3OsqqAXCpo47y08UvKz/eEC4RxN1gHMFRfwqx2iSOg9aiYL7OaHgICAWIK4ZI5fkzg2cy9aHSj8FwCIUjYTkguoZRHu3rMeKl2zxeE7KfoyJgliuldksqMBNoQVT94uJi2e7WK+9N0avVUy9D+MNDr4d/+M3JvpV7pK6m39Wgwd8V7xv+o9bZYhGJHjDpic7zL8MXaWODAL8a7WnOaaEac+cpcKucfkN7MwqUDrbuHDvqIC1LBQyDF25iHpCF</vt:lpwstr>
  </property>
  <property fmtid="{D5CDD505-2E9C-101B-9397-08002B2CF9AE}" pid="59" name="x1ye=24">
    <vt:lpwstr>2pj8XwYT+/XigbhlbLokNZTdJxxDz1FdI3kE4TI+TsGW0C5vZo9RUhXzRMR9g0xQyiDn6wMBpDhuOkmYdMR5XRAzB69Eo3QOJtoWKuh4gnsAOtyMw28f7z0bHrMD7MbOTx2o6on9E9xWE5l7YcNZnAXb8oGz814k40H4b17oiVLm2nQ57kaU/TLJzic1+4+NAthtu06Z3Uny1vwbLFUUUNc55CtTw1hUu68VTNWonHvQL53NXyVydEnU/gSneOB</vt:lpwstr>
  </property>
  <property fmtid="{D5CDD505-2E9C-101B-9397-08002B2CF9AE}" pid="60" name="x1ye=25">
    <vt:lpwstr>aRCJt6lOZdBe4+zP7O22fpQb//7AZTtvx/AmWmkZlHWIe8Iz5KFhi3aFPjLpdaoz+FGz6iccScVHsGpW/sLUD0MH5XfI0/MlWtC4VP0wwGbYlpO/WuFGjj0I25Q+a1g262xnNFDy2QH2MUbBEw2qdG6Pfadd3fuiE0xOj5KDMpVVNLnKnE4tUbsmAFFGmELBBuiNHoEfle6bCWiPQn9er2MEVKn/Xa0MHgexQOJs0vJFamiwrNL6jSjXEHBIHpg</vt:lpwstr>
  </property>
  <property fmtid="{D5CDD505-2E9C-101B-9397-08002B2CF9AE}" pid="61" name="x1ye=26">
    <vt:lpwstr>muoNkft7b6bubKxsYvxie8v6rDkgVjAIRUUeAyRjpBx4DiDT8ikYwwLSFh+XCI7e+WPeVvmngiQfjEWxJhQN1xMGLfKhPb71yvcSzgA5FUDp2ScprJZQ/BjLjk9rcosNBdh6jvnbvu39h2vTbsOeDqR+tMBU5dDSBqOBKjXSrAZh78RTSBl0oSzGmBytBYL7ADlYTHr/c5Qfxin8AobwjyEYuoKv3+BQQ6MaVACQTJZuTqcWj+3tCPrtklY+0uE</vt:lpwstr>
  </property>
  <property fmtid="{D5CDD505-2E9C-101B-9397-08002B2CF9AE}" pid="62" name="x1ye=27">
    <vt:lpwstr>rLZYVkDLP2v986wmxkbt35+AObtmY5N0YjVod1irU/vJZJWupSeuwnEg7mXnAVds9OX03mCNufvhPBukeszhVoWwVbdxFCtu1IFYltD0Dnyu4Bx+YchtZHZQY0zWy9cJg+CXTcR9fq32+9Bkz1XhGy74IsEqr2ia96g+5LxK9fxwNI2Wr4CDvqED0Cge9T2A+WHhSUzISSrPxXjYI3aFVu4bedWELQ/u+0SY6T6gehc0giHyIk514RjEoIE8K+A</vt:lpwstr>
  </property>
  <property fmtid="{D5CDD505-2E9C-101B-9397-08002B2CF9AE}" pid="63" name="x1ye=28">
    <vt:lpwstr>qCm6MZKAIzvSRXs7qwIKJhv8C/tTcsANPp03rgs1ax7v6MUy4vzvlhzN8IWOkcjD8emo0PYekmsaeVF4NnHf5XL0+emy7kZvaFpLiqSa0PFtgRA563LLfdDtX8maI/3/nzD4cOI0T+Slych00pR2zFiBhMvq4X67R5QcFv0pQn/NUCVFK/Adezlu3peQZ64VwoQ+3Kb/0p+8vtsKqBVYjf2EGdVPpBIy1H9Y+SySTPoycaJ7/8Ib6+3DNFjwzq9</vt:lpwstr>
  </property>
  <property fmtid="{D5CDD505-2E9C-101B-9397-08002B2CF9AE}" pid="64" name="x1ye=29">
    <vt:lpwstr>YpwXp8Ju+iHuUmn1v8TUspJXqaubBH0RseqByIx7j2qPYsi3PaaTohzCIRrkSaCdJf1WOdwnvRC04zkWU0nAvtpSysFwY2e6XoLdRk0ZvNc8DMEIlhZlHKmRYsqEFTqpmSuM+RiURYKsZ5RvR9+vI9EklY9PrUhwQtHu+mhknYPfZPak6qcjd+0JtXiC1hGjza9N195Bns0m2KGPfwyNBdrusTDxs+Ms8G5ScrBR5ODe5CPhJigpYIjo5heqXAx</vt:lpwstr>
  </property>
  <property fmtid="{D5CDD505-2E9C-101B-9397-08002B2CF9AE}" pid="65" name="x1ye=3">
    <vt:lpwstr>JXPzb/RS9bB2nDjYn8/NZQDs9VMO+Zasjeki6wujiqQ7AeNaYn14zxvLdBJBp5lQ4zmMjJmRCrTgXUkTrfxc10nxsGPQpbFOTcoRgoYEP3SjGP5d8SrQL0sObCLAk7IGvJrlNMOK12ikPdLJE4a1ywN/95ilhwfaF0PWukdJzQIOVKq9XyXjTDPnlQtosIuKI9xZZqVHCrGLubvaXocJEWK4Vb/J6QM8Pc0EThU8HhO2WodLAPwCgvVssdwICGr</vt:lpwstr>
  </property>
  <property fmtid="{D5CDD505-2E9C-101B-9397-08002B2CF9AE}" pid="66" name="x1ye=30">
    <vt:lpwstr>pb52HmaEkGswWDmuPPdmDzQeOZVwRTkqLtp04ldX3NKNaqf3hmCbRI1rQdwH+0iTs++dS8/xHHRe7eTwUOVbfaExn/VOnykX6hhBaIUqytdDSR1B+k1jetil2HnFPHd59he4r9U0y2PMa5915iGNE+4LkwBfuADRqh0ZF2jBAKC8ES2CcU+cI/pZ8YEUsQLoMqoS/ABLpjfGGH3zqIblqxWsgHA8kBj1Gq8hJCgjhk+s/nvGGfi5YU6Bye1RP84</vt:lpwstr>
  </property>
  <property fmtid="{D5CDD505-2E9C-101B-9397-08002B2CF9AE}" pid="67" name="x1ye=31">
    <vt:lpwstr>G9D1b2JvEOBVO4aG8S1v79POtIA8sljY28eruP2oRfVj4WB5pf8o8+ZCbNzqPcl/FkLqf/VHQLZQhuREH+Ehslklr2FiPm9kRuBNcbEEsAD0lZK3OleJLM+NoZlPjBCV7oJDTJg/PPXWYuvh6ynTrdw02ZUWbjbC2dJNuIVpLN9Jf7ughebtS4SIP4pfmb0shrKTE7KY/MXtN4TUQG+mmBmP0pHU48ycoz3G6u/lJlY7U8DxVqLuj+dsFM9zzoD</vt:lpwstr>
  </property>
  <property fmtid="{D5CDD505-2E9C-101B-9397-08002B2CF9AE}" pid="68" name="x1ye=32">
    <vt:lpwstr>ZsVUHmuOBc4HUsB8+c2lw6gKjtP491kruHD66Li/yU7ACmxMX7nZMy0xFLlwyPG+NWG3kP4aR35O8510jckl+HgCJPmhwK8J8Imi/CK4MO2s2i0QpKiIsb/OJdpwqPTXGzTE+GvYKgrZGYfhEI0T83MhiLtxa3IbLIgqOFD6VZvK30/7Mof9VVpbcAzGiONQTC/T2nhgtzal/R2qstGauH5OsMZSrlHHbmm7c563UxgbG2l0Wh8fScZLsqGbLWN</vt:lpwstr>
  </property>
  <property fmtid="{D5CDD505-2E9C-101B-9397-08002B2CF9AE}" pid="69" name="x1ye=33">
    <vt:lpwstr>wEkfcFv1E7PHYDoq6+ed6x+IAYTmVLSUYt+IKiBeJZ2lZasebpolRjMTuvISfdAHO6F8J8FfMkpt7nj39U3sRqNNhP2gX77rFqDPm/SlYLVj4vdQT9k2as2x9M0TkAdBgSyS/dH9bG6lq5Rs+iEZj47NzQwtWSx7wdkhVMSbgxv8T3l2asLFKmZ0y4WiDOYsbeCUlEG1vYgwkxtxp6rwN0iYqjfDl4tmqxDSYNSvqK69LK+Bz5NGbMXtQircy+d</vt:lpwstr>
  </property>
  <property fmtid="{D5CDD505-2E9C-101B-9397-08002B2CF9AE}" pid="70" name="x1ye=34">
    <vt:lpwstr>jD9Plg6uKKDPM2gvyXnqGL+twR/imkddSLls9nv4SMsal4tLE/m5/ISKkqxtbT/uAHiCOpmPqiAcX3blvYiAE/8FC5cLn1SJY+g25ZlUS5Z1n+BCy6eWv0wMgF2SHyY/SrZz8FdqEji8+ppjhbL6+IP0Z2OpzxLVjbaaeSdz5E6N7rCBLQdUX/479t7uoc1u8Q2s23e71No3IGGQaDXl0H/TRYFtGV8HJI3Cdj4pjM1ChnRfE6JKZn12GCtlXUr</vt:lpwstr>
  </property>
  <property fmtid="{D5CDD505-2E9C-101B-9397-08002B2CF9AE}" pid="71" name="x1ye=35">
    <vt:lpwstr>yx4vS/hi05ZHzzbSGAzNj/sOQnU9q2V/Ip13y8Vmgs6oJWRyoedZXXAs9lNvaFxdYS4MxYwCsN6/FgNwtG5SzvvQxXzwO7xL9SxoRXygEntfm17lIB0wvkwK6bFv/Klc8e9n/bqSuJEEvxI5Ur31+knMpxCS+n7eO3bxh0A7ZHLDBALliVOwElDUV3Fi9USVuhEQNgXDk7rl1QEJ7VDf2evazCCmgM4NmDJXz+diDIjIRXkALqb0Pwx6z/Ku7r1</vt:lpwstr>
  </property>
  <property fmtid="{D5CDD505-2E9C-101B-9397-08002B2CF9AE}" pid="72" name="x1ye=36">
    <vt:lpwstr>Mv2tnpnZgw5DtgxPut1ychDuzxbK5E2HrzYu5oxMvucl9FdXh7JsXCnCUaTFSZA0d1OMrQ34kF7jXHHTbZnlyc9ed1j3AsHqW1AkAJcsZcaTujkP3kT8yGSJi13tlB8kQgrl/s5MNqXSjNTaRU+XnENd9FFUzSRXUDztt2RrIkGTdtMDIa8s7q2CRONU6FEYYFj3n8cp4f1bdd577AH9G396T3cvyjCyYo0n2iK/2/bzzzeE8rX5D3LeFP5GCAF</vt:lpwstr>
  </property>
  <property fmtid="{D5CDD505-2E9C-101B-9397-08002B2CF9AE}" pid="73" name="x1ye=37">
    <vt:lpwstr>hwVYkYK+H4mDhv0ofboym51uypNHnJhLP8oZJA3TXhFlcWziqRbY2POurklDHMhazpdyCxJjnHYuapDOKuErr9jp9PfMHToFgBILffFbVn/1NZOPDcdaf0r/erQF29aewz5uhSFIHR/BSPHU+UtkDM7WaN2CgKK+5YPxHe9dadMz/JNmaP1ec+8yaR5sLFm4vWKePKvUrLIZa+SgKwCot8BT9bpGA04kTO251mJNDMsJC6vDBq7+4wDUDPMf3fk</vt:lpwstr>
  </property>
  <property fmtid="{D5CDD505-2E9C-101B-9397-08002B2CF9AE}" pid="74" name="x1ye=38">
    <vt:lpwstr>AEoF/E3ZmDGcByaRMuEa9arHs/1xvG7425yQIX2mKA4JcSoC7tIAD+r57ylL+iSnZAqJbb8kVGn5pioWmgPc9CHkCwPyZ7a1TAJOlaoikrM/G4SQTkYyOfEVss+7nOc8m9fdrZMSVYdWMYapZKaXrzfl6dyOkE5p01ytll07ktfM+Q87RQwbkHKiHRRge/m4sKF92tQH8rvD/hEsQc0CVQ6vn53aXeaxRYDclAu+yBombts5aKCp54loGLFsJP/</vt:lpwstr>
  </property>
  <property fmtid="{D5CDD505-2E9C-101B-9397-08002B2CF9AE}" pid="75" name="x1ye=39">
    <vt:lpwstr>tjjHFdmhw8KFPk3YBaCqGrNxZiRq31Uf2bI9nIwcJCGxNRgjV/xiEDeU8oIIS9guGCOXpeleGYnDyuG/aF1OmcjchsGcU6iHCok45FRp1Gv0sDGj0OcDgKRDF177RrwEcndH2sHABC9nqHJeJ4vYbfQpNW7gNwntdnQSfKjQTaex794X01+oOtbka2adbf0pVIYPGrc84aEo8vI20PIcUTrTOnB8zmDIY9GwHW01lnywMu2Ocnpw3bT2635UmdP</vt:lpwstr>
  </property>
  <property fmtid="{D5CDD505-2E9C-101B-9397-08002B2CF9AE}" pid="76" name="x1ye=4">
    <vt:lpwstr>qji3pD6A31pYidvu4zyqF47j7iLoRSTVoMzt0vJlufwdb58tsXOXbLbC/a8mXUYkHhvV4+NzhwSkKmHhsgds2um4mPakx4hVAHnQTQmsb7cJIrWtrD799Hd7IyJhBCz/HpayaGVMCpji7H6IPXKgF0cgH3pQUaNmGv8LjWP5m2k+jr4AQ556vLW6dYShOWuzMTajLoY+3WMwTKOiWYQK4px+ZKbX0BJjiXZoi7jTHhKoBpsMyvuwN8KF+zp/nb8</vt:lpwstr>
  </property>
  <property fmtid="{D5CDD505-2E9C-101B-9397-08002B2CF9AE}" pid="77" name="x1ye=40">
    <vt:lpwstr>L2iBtpg9dSBjBZM3Nv4eSW3ndUvBxrXYP8y6B+Miqkl01rPYuvGJnLLXlAvUmCd1+JP2QZAl2RK+so6I6nZ5uQZ8TIeNV9W19VGSQwF4ijxqYLJDMkUt/zD+DzQVtuL/JD/AFfmXgBgx/xwUesBa+66ij3epd6ATIb5DwnBmB83Twu0RfdRiZ3AESW9K3WLTT8RFeQhsxH9wZ21efQ7qtlu+GKNvR5y3uBINfv81UeKpAzVENXZKyYlylDb6odA</vt:lpwstr>
  </property>
  <property fmtid="{D5CDD505-2E9C-101B-9397-08002B2CF9AE}" pid="78" name="x1ye=41">
    <vt:lpwstr>F+otiKBPz2IQh8HfcwG3dqnPjTp0l+gSo+bGFizzCofMHuAQxkr62WuXvWsOHTzmPp+Kq0aQ5ea0WuV7DbJT5/rwkc5lnVs2sLHZuduApVQOgCZbAjrDfICow+4cKWa+RHoTDTFeSaNt1QHKyuRaQljsuN+xcbxAIzifr+RShI89M/rsfrd7dIOEFiXMav8rwDwXc3QK+yRpQfoEgP5CxbNCTZgLQ/fBmZ0Ct06v4+rX6D7KCRFFbRGH11XzxEl</vt:lpwstr>
  </property>
  <property fmtid="{D5CDD505-2E9C-101B-9397-08002B2CF9AE}" pid="79" name="x1ye=42">
    <vt:lpwstr>QYwOdFYP46HeHfPy8pr48SGq1cxYgjye/7Pc9p5YhcfZFrg+AeZ6K2vgNxiwOiJz7wuHP30MAEorfesW/bl5pa4iocJrj+IWvZHmVFAXDZzhmj17uCgScz6wXwsdnbN8i4AVm/11tsXCISJ4pBI4CgN9V4SkhNNVPnlgJhH9rwrdG0NP6ktIBo20oviVEuEyaj3V3Iub8CYyjxWXvZm2K1J8FsjbLKXxtBhiv+XTir0uDV+5rkT8soes+tlsmhF</vt:lpwstr>
  </property>
  <property fmtid="{D5CDD505-2E9C-101B-9397-08002B2CF9AE}" pid="80" name="x1ye=43">
    <vt:lpwstr>enbZGMvWjVm5leRsKx2gUPDJ+RRW1JAIEqYPNe9azgn7VVBE+E0PQY82A9ybAvttYea81ZlwIuAbM8xtQ/nUlCLi1ski/D88i0mc+2BrWjTHLwq778xJr3eEbY/0YfXInV9u6eOAPc+BNWbAgTQKJ7uIv8o+WBPLwgUS+LGV203k4SOvV6qdk/zO6I2JTl5xqTN4Slp/O2+A0id9w0i95chPO3IMFgHwqLbw7SRIZv2Kl+QI1AM/YO7Yd8FFXVR</vt:lpwstr>
  </property>
  <property fmtid="{D5CDD505-2E9C-101B-9397-08002B2CF9AE}" pid="81" name="x1ye=44">
    <vt:lpwstr>nnzTtu7bRiiWtaa4vGreafnp54rc9i/b49Hhm54Gu+oV7YJPS31u7GIwFl1laLcBoGNp+s3FFLK76kwCzfeYivjJCDMIymIKc2uhGQ0tywUhMJLMwyk8BgbenFen6/gtxhqfCzCfdAsXr4j3aAguSmNeoH2z9+YSLF28F0wPB99WZkb0wRHS1r/vaz8Sn0prOUdxIe3+Na1QyRwZ1daCg0tTLSuy/XVFx6sHz2CgcU40VDI8pzim1ZDdV8kTuUM</vt:lpwstr>
  </property>
  <property fmtid="{D5CDD505-2E9C-101B-9397-08002B2CF9AE}" pid="82" name="x1ye=45">
    <vt:lpwstr>UcF5//gL+ITItBD4F48cVNwXLIzXaFZ5J6AMptO2dwJBg7oKsufm75Vxlh7QuBlEcVV3TNKeY2H8S3XncrTCFPHEkw3fbaKhfFXMgTexxrXVUtfJt1vW4h2CHG3gb9TYLYHfhxI30H9Obzl0w0t5+3LOln9UxP6jeI+Sk8Lc5HwbFgzMkU4YrJJ3W9E6x1rGBVATndiyjU3NONFgUsrVwDvroTcQjLMluIJdFnrP6mX+J4x0TQBbs4DoF3qAOh4</vt:lpwstr>
  </property>
  <property fmtid="{D5CDD505-2E9C-101B-9397-08002B2CF9AE}" pid="83" name="x1ye=46">
    <vt:lpwstr>+TuhBeTFkbWhmPxkXQvng2bBdyJfDYgPQwTh/Ji0IiXf9dFT5HZ8K41CPZ72sNGDXtNQ5Hsai2yTQvze+3/LXrshuLC/wKmNhf6re7ew5aKM79gZ52BDEl0oVN2CRK+6bDZQKRWfqhggNxTObfFRC6tN5ruE827+KTpBF9HgxjaeaRaCo942+0cXeczZkCCenS/ZqGw9nrGhboHEwxyGpP0+9iD/TFqPwZ04LadBXmyHEgxKgcd3bhbZqRJvv4e</vt:lpwstr>
  </property>
  <property fmtid="{D5CDD505-2E9C-101B-9397-08002B2CF9AE}" pid="84" name="x1ye=47">
    <vt:lpwstr>K5GTZUbscrOnnImhP6wic79N4j7BQvwxHxkUqlqz18bn/5CCnUWXrmwgX5jgDPRxHFy4Q0rOXAiPPY9EmZQTn0e+R0h8Kau+v1poXoR/V+o2pNl2EbATx6CQ5IzT5hToBwbdu8P/t0xEjT5JMfCYwdvu5o2ebivdYVfMlIZaLAU82OPQH+A66c9E6XuBbrbv4li7fwiMLZXM+3vGjzydbo6IiQIIamodkmqA7XGR7EgiaS6+u0zvcmMA98C6uMY</vt:lpwstr>
  </property>
  <property fmtid="{D5CDD505-2E9C-101B-9397-08002B2CF9AE}" pid="85" name="x1ye=48">
    <vt:lpwstr>ocJWdzY5ReW0ZJZj8C2xhgJK33ccJ6pYn44HTZkScXkKEj6lt3W0hOfwH3BOQ7qVUwdGwMDH/crHIXadRBm1e+gfU3ZXK7JhS8yKIQvFyupbcczTjSRK2J8PKD+FVe+UqmTf/xtn6xxXauJtOZO4UDUZ1456itXuWoAOlcC79AP6SZPtCK9UhNSJAz7zyVIz/I5vzfqz5J1rrkvXNFEIm+iFFABiEbI+M9gH+fnTQsTquYxRpfMJJpCmEoCa5Y7</vt:lpwstr>
  </property>
  <property fmtid="{D5CDD505-2E9C-101B-9397-08002B2CF9AE}" pid="86" name="x1ye=49">
    <vt:lpwstr>X21wM4fy+D0WdlTE64lyuO+y7Hx3yx0Hlw8UWXPgVz7szlFFEvT2wmmyA3ljaGu63IvtIfnCwaWOIpdaDwSL86veSMZV05mm4Z39xDWZaYFpBKWnQHFguP/VDRHuiylv4BFhxI41DX/2SY0wMxNHC4eZQiprvRwRi6EZPgQGe1WnHkBXg+vhTGqFFnwZ4TDwOL+Jm3QLL2UcJFiUsJI5KlTwvEqjxYlQ94r0lhdyVqnnqJbMt9z14I5eU0HrhDT</vt:lpwstr>
  </property>
  <property fmtid="{D5CDD505-2E9C-101B-9397-08002B2CF9AE}" pid="87" name="x1ye=5">
    <vt:lpwstr>ccljoXGOPBlALLrzM9FfsJAy0XxV7vhlII9TJ0ZCqBnHJKl8BQplGh2iVFYQxIeMXoemuTVawFmpoVnZwA3SgI6q4PKZvqBsyTYh5T8PqXXQADlZmUaHQROUNAA+R1yf42JMFzLl0hMmAcLu5UYe1kMbwV68ul2nCjDggKiIyQz4fW3WIOJ0rZPugcQqWImKh5ZNtYaomvHKc7zj+eTKerYP2LleqaS+ApxveE+0Vny2J5uOb2YnNPWO2ruEbSa</vt:lpwstr>
  </property>
  <property fmtid="{D5CDD505-2E9C-101B-9397-08002B2CF9AE}" pid="88" name="x1ye=50">
    <vt:lpwstr>eykwp3AciWCbYzIYZ6Drz1kkX+ad5wynFmr8vsChKXBuI0RtOQD5dGoKUBx7lnkwlIqk5WhgIPjmIZJUXiWQEF+MRyf0iMhPyfuvgYH1Mep7MSoUQb+vA4M2tJoVLdbaCOoF/+niYNkwRbyEcHhnB+YetnKzJR0NcrVzaG2nBSrlItIPRLOEeL7If68cff0v4+nbwyRSyJlFcju5KM8cRteU/3zXgW0GOVu6UZEzQB8vKQowNHfxnHcdHGyBVQL</vt:lpwstr>
  </property>
  <property fmtid="{D5CDD505-2E9C-101B-9397-08002B2CF9AE}" pid="89" name="x1ye=51">
    <vt:lpwstr>SBH32mk51LzQcxE183UkLiFGf3wt3gvOoN7Y/HXKP2RdfJivpV9f7w62Zsu/e104N/CV2LeC4M8RvPc/W4zCqojuHZz4V5qY6V3QdixCsjG0iLMnwIv0lnHMfz7gSDebhWdHMe+PSf2e4iJA+6mCU2y9DQcnIUVkX0hpX7qH6H8WeaI3hPprbZK4uPMAKaczxo9Cd32he9B4a2vXC/ToSCUBhc4X/MkQBMCkjBPjH8uH8qNp7YtyQH1H0iOKuL+</vt:lpwstr>
  </property>
  <property fmtid="{D5CDD505-2E9C-101B-9397-08002B2CF9AE}" pid="90" name="x1ye=52">
    <vt:lpwstr>xqBCojsOHmTCg3TI4be7wsOS68ahsQxNppiiqIe0W3D/ce3feu4dl3Oufo2gBfzhBPCHUJVgfGNs9nm6HSmLf+ZjaJIe+tWbkEZd9wgRRMYPhbs/fF0xGaZYBBoWfX21/JBPdNLabey/0zr75QBRZx2eop44wiJEn1h9ZE1x+UY/xT0u/KACOeobDyY1LkdViqn8G1RTC2+r4Wh5GigXLVsd0RTkHG5/2WN6MOUvxJ8JW3AogF3Pux7d8Vo1llK</vt:lpwstr>
  </property>
  <property fmtid="{D5CDD505-2E9C-101B-9397-08002B2CF9AE}" pid="91" name="x1ye=53">
    <vt:lpwstr>eBWUr+j4t95saf8ef3/wFxfyDYjOOB3h7KETQIHlq+sq3I0FkyxT84E11+g0xjwe3ZDLfRrzrzx0WeyWs/iiAZzIAxLdoqN2hpN8ec4Q8Y/XreINkDCPNohyT/DuxYzPgra7ZWrZD0gu2448BJk5y9RSHmnw4rrkeA9gDZ0wgI2E+0Azs9Vh5BchJgz5GBz3UMRngDOjCUEcJJyS2BEQ3y2DtsNrlvvJ5ZbHhYvdnnHfiaD7L/wqtsU2fAEBMM/</vt:lpwstr>
  </property>
  <property fmtid="{D5CDD505-2E9C-101B-9397-08002B2CF9AE}" pid="92" name="x1ye=54">
    <vt:lpwstr>awwVrEckgovNeXDtYcvm7ZDVU1hivYFIqJtzrfvnO2EoTQwMBAktFf2098eyzfhftM9nwhUFLoJIy0xoEqkIFZEJsObhigNC52fEnr96NFNlmkCaYUQ47+uPZH+8x3f9r8S2b8sDMEAI/LLrkSaJEQ2NNxSo/dFz5oSkdV/ECEXWcI+yY+R9LLlo89N/reAvxLPbW2lNttyxTBI7aowDQFTXcYgkcYfQsyBuZ12BArIw5ExShZQPqxFNJAz6Or1</vt:lpwstr>
  </property>
  <property fmtid="{D5CDD505-2E9C-101B-9397-08002B2CF9AE}" pid="93" name="x1ye=55">
    <vt:lpwstr>QNp1WXa/WOFY8qL8jPVGw7Jv50UYZNZLlcPXHX1zyzce/X8K0xNJu4/tO0SNxwNwBa1n4NYS/sXvgt4MI0rwdsJlyJRaZBava3cTKSyGmg9nrNVAWASpitF6FxZxLw9/UlYZ259iy0yjCl2zC5XWZ6O3IuyXeLdIBWBCvx++0OSIZI2l8Qqi0d2s29va/ISeGWXo8Flga1fQa9Q9VTcU2kLnlNdlCO4zyi9DQYM88gDqcYRo1zL2EdWaczMlL5T</vt:lpwstr>
  </property>
  <property fmtid="{D5CDD505-2E9C-101B-9397-08002B2CF9AE}" pid="94" name="x1ye=56">
    <vt:lpwstr>A11y9KQnwxrpVynSeoRzv5Obwnu6uD/BVZoG0iP3FQVN9jdHlAdV8Q8QzqK0KketBbmrFq1Nk57xebVH7gxu+/BUDs9ff4XCudjh/XYqQGPCoL90iUZnwfuTJWnJp2iPH0cn1sFUpuBZtGZ4onvt/BPakwoBMpj2RHDfVQ6N6zLMn/6L0V7fxL9mtcDLEBYEWf6Qm6y3le3OffKow1BKYc6kMfX1TzUUFPaa6SBi3h1Vzu5+AzFMAVaYQ7GoxcM</vt:lpwstr>
  </property>
  <property fmtid="{D5CDD505-2E9C-101B-9397-08002B2CF9AE}" pid="95" name="x1ye=57">
    <vt:lpwstr>yWos7qeE8pGl1KATh3p8yTGpBRljQCe0qhbWf8yCax2n3ZmVk6Vdrl3H1xePcZSrXUu0ZThSD6pMraqYExSUzRV0iKaLGBqpP3O6to7YNoAjst+879HBH5nQE0OhnfA78Y5MmlcnPMDzwAT4qhC9cSze3cE1zT9I/2Gt2LmfKnzghSeowf2VTp00KGyvX3rUYxfHfMA1bTNXKNSi2vvnFNdDcMVbhe3+3AbHExtuJDMYUhpS/78Q5pCNov37Go7</vt:lpwstr>
  </property>
  <property fmtid="{D5CDD505-2E9C-101B-9397-08002B2CF9AE}" pid="96" name="x1ye=58">
    <vt:lpwstr>h6EWihywa0387bxB/Hbhl+KQ4wB4X9561wbLcrF+Do39szXVXIt5KWRp8E+8xJAq4RMr2IkaToESGzuOA6LFFbLLfuYJzEthIDBSl/9sV1HsmSy4ctuDL11Fkt8iLMmsmQewErjr8Cfvmw/rgArIFNSs7aPLXrfGo8TkkJ3z2IVqz9UggkKLKTXwHXSqLjrL34ELx3Z7rMKeYPqFUMxGlGuUetuNF2BTkTBm12FyZ6iTQ2Nig0VWPp78SAWWc5b</vt:lpwstr>
  </property>
  <property fmtid="{D5CDD505-2E9C-101B-9397-08002B2CF9AE}" pid="97" name="x1ye=59">
    <vt:lpwstr>aVXhnj2+Vwgl/nUqvfWObcaWNyg0juYqexdivNRh/EJCHqygVD4+IYW/jEh521BSqEIBNkS0ZY5Z3ZH5e+EP4DTMrMUaI4DwQgZARyotPi+SZnFhDx2r8rtKovDCF2UHCJC4ZssAeeHv845yw67pN/mEhyrp2I1V7vCtm7iR6/Hq9HnChVgDqL7aAik5Z0NHKHOnD4rTFKB30flt42xrv1s0Bv6s7wvRCQFg+nH/lugKrSDQcQ92+toMgdpVwus</vt:lpwstr>
  </property>
  <property fmtid="{D5CDD505-2E9C-101B-9397-08002B2CF9AE}" pid="98" name="x1ye=6">
    <vt:lpwstr>1l/kBg4TH7fOKWG4YaOE9YSvewB9nG5eMixQ2MhnCkoUMKSl5o7oV6bSGUgG929ZfZMmC9iOUsAyQhtKRhLSWSYKiLWIBJVJB1K7IYSGszkbFujBeSiVbSwGxeDE8H/YoE3KzzvLzSYW9jjTp68P1LxJ3bYff1vfXbE3/Ua1kj7+ubHqixtnG+/zbK1o1x+ZuYsU2Xu4nkLxCz6hE+l0tQYPENwU/rydkZ2pB4bXc2BBzhcxzy8+Jtq0J9jZg1E</vt:lpwstr>
  </property>
  <property fmtid="{D5CDD505-2E9C-101B-9397-08002B2CF9AE}" pid="99" name="x1ye=60">
    <vt:lpwstr>QTEsW2eaje/naqujpJ/mZ/n9VZDL7bX+8/iooyGrMqvkD48XKSLI8Gdeon9C9bvPfIIxx7TQWyixUH/sUXuNb2zewfTNj91Grov8fPyqpGgg+mEgpL/xpNqJbMeMsssfzm3mfrabAs3PU6xcxrsJNK+65QrG3w52/EX51wUqI3Ye3PKZ4Q+KavWFID8vCikrdJCG4Ik3f1rJY3nwU1XrKR3fn7YzTDmlhBrAzalKdSxRI04QlWRVyN6TO7ibWPU</vt:lpwstr>
  </property>
  <property fmtid="{D5CDD505-2E9C-101B-9397-08002B2CF9AE}" pid="100" name="x1ye=61">
    <vt:lpwstr>F6MtQIXCHoCNnAIhTxsgFGhMKvintG4gGwo9HcrjmsWnOhrmkA3oGrlpyEXRAZg8o9szRwPUIqpVcMUERlGfuGchy3QhQeQkpyJkunmqAnawOESDyIPvuhb7vF8fkT6F0Nld5b8bhjweW80ekn8jb61OI/o9s/mwh6EvvnozDnbPnAfFBbwDuyHPE0+bWUFi7yfH95lRAbZl8EmhrjwOchnflDt6wySroZ/c5RgizHdymwiQ06SxmiXq83GT7lb</vt:lpwstr>
  </property>
  <property fmtid="{D5CDD505-2E9C-101B-9397-08002B2CF9AE}" pid="101" name="x1ye=62">
    <vt:lpwstr>+yLVULZA+xxj651A/P5kFvS9hHMajzBwiYtkOtyhDOIBH+xdC/n/LAVf9XcVhNdLYqJsK+Xn/XJnk8MsbVmTXT1QDp36GVD14+mtJb569Ocg/Y/ZgLKFrRWxqTTNbt8kkviILmb1eRd79Z6EtTPCeGnLsh+9yuaFfxvymOryObBltRQOjPMwDAxvk2IAtI52ZjIctsMX9P3UobBdu31jsw5VRjLmPaxcrmMOEj1+1EWztnxDb3zDoY3QebqpBgx</vt:lpwstr>
  </property>
  <property fmtid="{D5CDD505-2E9C-101B-9397-08002B2CF9AE}" pid="102" name="x1ye=63">
    <vt:lpwstr>EPfDNS8XFNaMywVDyDvzBA3src1U8XjS4lFh8sSNR41b5Dcqhx1hFUDtm3G8HftmrUEe6PKm7f37SuaCu/0PE/1NyX057CWxw02Fwt6nmLvYqaf0TUOs4z/ljdjFtTDKXxNPeFy8gAmc+00+Qj7C0/T+ObBXJscNh0Z0QLcq7HlGlO1GGki+4h8alsD+eOqX85EfXGvt8nRwb3njTMbvmdMKenV9O19Sy2NXbE5Qgu7MWPmEPcJk9iJNVD8OZPU</vt:lpwstr>
  </property>
  <property fmtid="{D5CDD505-2E9C-101B-9397-08002B2CF9AE}" pid="103" name="x1ye=64">
    <vt:lpwstr>+ci2peVhC9N8c5d7bTROZI6UHH/q8KFwXtdFsvr2GpmChLuYUbZ4wf4aL8lOF7ryMRF/i2B/0PJ5k9p0WPk+UjY2GvtC4FsnWa/Db99N4RGGPeBTzbeQE8o0raNr0fBb3GakV6lc8BIbem1zzcZ0pInhGvSsaMLRyCxuJo39a8QrF/D+PNOb4gY+XX6qZQbJmfWHnlzbV4d/0aArJWaH6Nu4fLKI+GmhXtoVpGP9AWs2EVt3V2/usXyDQFl5XNK</vt:lpwstr>
  </property>
  <property fmtid="{D5CDD505-2E9C-101B-9397-08002B2CF9AE}" pid="104" name="x1ye=65">
    <vt:lpwstr>1JnlU7NMd0KaQ7Un7ZR/NT8VxlvYKRSNTLDjubvmkZfpTeBggir5OBV2+KZpTYbdqJ87a4BgRpPfzZ0mSeVcLPOi99KdLUyzZtDMh+VdhpY7g0BmffEOD7Zb5OZfjiX1NwWGcaqqyaLUNz/J4STX9zUZhKN2ZXCoSZ/xsfkbVHmLh1lwLfWjCh9+Tt2UyGp/GGSsqzUfiPkFEY6vPXOP2vXrfEfPfQfnPq9+Hmwp5W9wtNU1UMQTOIAZA9YDv1t</vt:lpwstr>
  </property>
  <property fmtid="{D5CDD505-2E9C-101B-9397-08002B2CF9AE}" pid="105" name="x1ye=66">
    <vt:lpwstr>pCI8IhwHtelGiTITyp1HILkEqBWQs/pbTB01jiePmb9s3z3lftE+QZ5YC2xu3R0qRqp0AIbISa1XzPPCULxqEXEJpTFqhQ45Hjlo077jGHl74wzMSdv5M37HHXdCj8Ufbg0wFaRj3F1MeFia8LKwyFQHRKkrn8j6Lz1m4QCKLoB1GQUwkCkXOmIweRM3y9cePCR5bRMvPmXmkFxjRLfL/iyuUjuQpCYnP4X6rEz4+z6UKNUGG8enmmyax+0uT9Y</vt:lpwstr>
  </property>
  <property fmtid="{D5CDD505-2E9C-101B-9397-08002B2CF9AE}" pid="106" name="x1ye=67">
    <vt:lpwstr>RQ6XRgnUB1KaelzC/exLKkvfpy9CfbTprAtWrmdwmOq0gIoLU6yBeReF62fj7VjLykOdYGrGR+7eAGj9LEiSVFc+MX9CPjQmcA41MqjOYh6+S8+nZkO+SIIJXLEu99Wl8lvvq1htAY+1Itz4rC5XG7g21TYF29hhxF3e+KLyee+ozj5AKzelWl8b0yXpxX7qL6fM+YHGw1G74NP6F5chMw6dZwehKJ5snIdhDZar1TdHLEt/8vmB2bdONZiMYMO</vt:lpwstr>
  </property>
  <property fmtid="{D5CDD505-2E9C-101B-9397-08002B2CF9AE}" pid="107" name="x1ye=68">
    <vt:lpwstr>ZHAHF7UB4eVtLOwwaQ+8AJT5UaCWbxYRMIYx/OcLXO7nFF0pl2wK2QSlEvctPo+AT/FcTmPoHZF7+WYkJzCuy3MHHQqAoU/t4YyT55Yj1+SNxQaiVEcX3L1QaH/NLO6232tkXszl3Gcji5PB8MW2+IfzVRhLq/VtNJIGQml3KjcxfkxZDq/T+U9CjSqRz1ot6Qm6gWuHjZGigr1LSdzRVglThXlsLXdE1UCM3fj3p+mkd9wQjrzTaUrm6kv8uv4</vt:lpwstr>
  </property>
  <property fmtid="{D5CDD505-2E9C-101B-9397-08002B2CF9AE}" pid="108" name="x1ye=69">
    <vt:lpwstr>LxcVL5UVxhtZQyjTQRcrLPFH5pmRndMIc+JCv7CoNHyoiN/4XJSbqURFMgkiDLul7puy3pMKVIyMPl0pmZgJ4hAmBNmR4e0RsKMbmkNmWA+hCYqT8100Py2md8/Bd2ERtOOt4Q1iUCWVRGJsKDCwBZne7965ldHs63raTY41yCHS5UzgxL+JRBsOE/1gsoEklyEsRHJF3wTLT1U8jSKRCTo0vkOJC0JNmPi42QL7xvJ/jt2qXVeWrqSgdtb5+x1</vt:lpwstr>
  </property>
  <property fmtid="{D5CDD505-2E9C-101B-9397-08002B2CF9AE}" pid="109" name="x1ye=7">
    <vt:lpwstr>EjONnejQytY7+Qdpo0+O0v7px1rBOORHAucgNJzLN5NX+Iqwe6VDmZHKFSpcYB+poC/65AC1TS0NwFiTAUAohF0P1hsuiWwDeX3OmX6UEb/d6DRiXJwS6nPO97N+B5N3bfsvKrLfnLrttiYAzlQnyt6VPFkSSsNnTV8IccWScfLaiSSAcPCgs0+d1CKjsbfEfJgXD+Mqeq7Qv7FEzcKvBT8bYGiUPt4G6loVQ/fooMyWoF5Cq0TENsTlySd6aVE</vt:lpwstr>
  </property>
  <property fmtid="{D5CDD505-2E9C-101B-9397-08002B2CF9AE}" pid="110" name="x1ye=70">
    <vt:lpwstr>Y0RgkTlbY1j0qUaEQcVq2/Lhxpk2IRDrOznoaCWiaOH25WTtcqQPJShZOE+qZz/TFpWdoZ1yEabPujR1nxe9tf6FlfBh87IKrxW4oG8KMau8eUo+2RyvPmcO0HwgP8p0cb/RD3lBqr2adPWXfxkn54V/42UZDUK3yfO89lb+eow2+eBy2+7nSV8RrLfh/96ZoS7uWE3Swg1Z2jtQ7gyx0KawIGriATPE6UL8hcUCW/DEMQlGEjfEsTGb8JBIYdH</vt:lpwstr>
  </property>
  <property fmtid="{D5CDD505-2E9C-101B-9397-08002B2CF9AE}" pid="111" name="x1ye=71">
    <vt:lpwstr>66tj2xv88MP8lUE8GyCbVqe8yPIclZ/nw+fQuLUugj725u3zjHF/bBD1xbmnmwzQpwUh8kFw6VwoBKR9zvw+fzauxsg283HwABpAhVpGP5rW2ERNdSrP9R6Wmu8XXrof8xPebqItK4ka2yHp1JtpFDqgFzMOx9X8cNd6/b9KiXdj697TKQSpiu36S0JfiXpvmz0d/YJDZ0o+XCQeNul05As9ROaX5MwAE4ZMPqly0t4jFhhfx6Mf5tdB/e8O5qD</vt:lpwstr>
  </property>
  <property fmtid="{D5CDD505-2E9C-101B-9397-08002B2CF9AE}" pid="112" name="x1ye=72">
    <vt:lpwstr>ek8Exzy4X7vTURCLsAY+dj++ewwkSnx17rFdiAAZiniQm4jrydvpRyfE06JE14VjciBl27nqyqwkyfG0EUM239U+JrDHYVoW2iQP6CBbUyqlcc/QC4bGw8n47FUUUiP+f+w+mIBJxAZ4SfQ0NPVXabYuGPPZ+MUsGjS70pyOG3U20w51a2XStUxBdo/QC6aiWS2JMrYjH+IHlH+IBIubq0QKtvG7ed2heM/0ZACIIf5eOUMIHzvzpEVeFkt16ca</vt:lpwstr>
  </property>
  <property fmtid="{D5CDD505-2E9C-101B-9397-08002B2CF9AE}" pid="113" name="x1ye=73">
    <vt:lpwstr>PQv8nr4jstYPeEJUdvjpazhnXWnMwX8JyaSUO/FgN1lPSemaMV7x9cOdrUx6blJm2XHUjAmdqdrkJPOzMj1lHaLROKjb2hu/OR84+JT6iHV1uKeUUYj87+ShXHatTepfWdG9pnBpUStPhDXva4Xz9XMrn8SgH+Af1paGBGbREQa31JRx0cLOe/N0oTVfmdI23KalOr+6T5X+lOgLcZN3dxlr08AqNVT2zDN4XUwDQ8tEZMPyTnL8LNtdQCO7Icm</vt:lpwstr>
  </property>
  <property fmtid="{D5CDD505-2E9C-101B-9397-08002B2CF9AE}" pid="114" name="x1ye=74">
    <vt:lpwstr>sgwFEQmB/FpfCSPRB4yZtX3e8c6dgM1vW1CC43/stGyQ60mjsa0y5xYe5TyTcl+6WelrohQ/dVNeFNdW6y3AJkrFjEWJG6hTF+2QZySQ5bD17wIeePMMNJa/3inlFlD1vUAEC4QYUozyfx0I67D185QFeL8MwnyR/FNiiIOeUOfo+oCrUUXt/Owztu5VRdDZFAKASKOU0lK74i0sqf61x2yyC/hcf+Wvk2JaxeZMnhWRVKQvXHOAmoa8vS4/cr8</vt:lpwstr>
  </property>
  <property fmtid="{D5CDD505-2E9C-101B-9397-08002B2CF9AE}" pid="115" name="x1ye=75">
    <vt:lpwstr>FdLz4YPhw/Hvuxfif9bMTl94MlXeZSEsVBcpq8aTVcfuEkn0VYc6jTVbRfMRhSnXmnVaHV0g9eR3NlnbW6pLg7TZ/0wpPLj81wdQkq7j0pt2L9CvVl58wEMVP2RmtCcaoX9oghTPD792X2RA0NOrL4BYI3cxExeYlanlkgDVnbfc6ycVAgp3MSYEGkeMczmTdmicoYlCBJSHmJ6kdlJeHW5ixGB8sjHjvACUptPTfuY+iZ7YyJISrOzEzyL6voC</vt:lpwstr>
  </property>
  <property fmtid="{D5CDD505-2E9C-101B-9397-08002B2CF9AE}" pid="116" name="x1ye=76">
    <vt:lpwstr>ysNiX3ntD34nAWjLuganBFo8EeILFdhjS9y/hiq9heiqURKotrJqbAh8GB+OH6gcsZ59hyA1A1s4Oa41SYwD/e4hl6sEaMXUz9DDwAbvZi4nCdZIYAMSyscHa6zKy+xAskj9U6biEa1x+yXKhJ35LkBpk4R1okJCMSz0mcdLOQLMulKI/7VRhFLVxawZr6+VOLaHveLxdHP661Njn8StmnaJx9Pg4Zg8PxabVPV8D6LLw5+yOXtJ64RbHROSLFk</vt:lpwstr>
  </property>
  <property fmtid="{D5CDD505-2E9C-101B-9397-08002B2CF9AE}" pid="117" name="x1ye=77">
    <vt:lpwstr>q1ET3XTH04bEKjVecjyvU/b5BdAFo5/W6YK6VY+1H+bUonu/h2O3Nul0+4Zd2mmmyRw82rKr3yortxE+WGdcG5YXnBLQD5VXQ0uQr+ZV7Hlpj4cT1ck+2g8dZf9wlG77tWrzhnuHgZa2/VxiRCLZWoNbmKViRcRx+2+eNrzvAPDM4WcmeLXsyns8aMCw7hhGZn28AYSNFf8euksBzVBrabCjyp/vVT8l+y+JPhWYVaqeV5HD+2GJhKWa1mMdmL8</vt:lpwstr>
  </property>
  <property fmtid="{D5CDD505-2E9C-101B-9397-08002B2CF9AE}" pid="118" name="x1ye=78">
    <vt:lpwstr>M73JEl5MgX4GudP9r3cbC+T5AbgNEVIORBxueP8AQfAE9W5Rtr5VsayMAcjU2K/tCipyExAmCKSqrMG2Lp58E+mrbKY+isepxAXXS9r152ZBhlrzllvtYaTllshEWmRQyoWyE4IgObvyopRyGor1CMHvcKeNV80xdSQ/OYkg5Lv3rDoqQtshEQyHdSfsT/TVbNaZ548s5OvvTaNcm48NWsDeg31kMEl+BlGknw2jKcvE9RfA79UkeRM7YBozU2G</vt:lpwstr>
  </property>
  <property fmtid="{D5CDD505-2E9C-101B-9397-08002B2CF9AE}" pid="119" name="x1ye=79">
    <vt:lpwstr>WRm1nqzQSf6XT2GZY20ZzM3/1OiswH6OB7rj01HhrQtVf2VEQ+iznc0VhWj5E4eC0xG0b9mNMyPcyyNW/Mhr6yeQqz7BsW/3+4tVOKdWvmrms4wtAWpsGIV24gRWeaxqHM/5qIXtlyZVoYJpS+mdmVFbwj+cVlflCaVC+UHH0B9VK559fyIq8bZLstFz/qVeM+W90CTz3Lewct6G4/1bFXM8aEDubUd/zLDGOF+FaM9UTdpdmvLJcX+GLYkXTKS</vt:lpwstr>
  </property>
  <property fmtid="{D5CDD505-2E9C-101B-9397-08002B2CF9AE}" pid="120" name="x1ye=8">
    <vt:lpwstr>UgZETDNE6lfL5W2XhtZPiCk15QIcO0G6HAbaL/MPt8VQAETNF4/g70qaSr9vAKAExw6nd/rUTyQFIWk3RKV0ceDJvvyw6Vq9WeRBm5GxGFUIb6Z+nJdRzpQOFsfpRHvVxoxXuO3836jJeJAmIpPmJCro8APvkqLJJ3OWMr6K03eTyUkvFmf5YkiyejxEMCk/q8o9v2sNXNnUFxI71XQ+s6YH18/fL8Mr7ZWe1JqLwaOpG4PMs9gUhqbFnnMvEyQ</vt:lpwstr>
  </property>
  <property fmtid="{D5CDD505-2E9C-101B-9397-08002B2CF9AE}" pid="121" name="x1ye=80">
    <vt:lpwstr>uGU6pkGJZRFE/F8RotSb5cYmyqBB662M2jjLgUrRcjeyC3biHRWG9XmmQCJT9ED+K9UlCHHRjeKWCcnEgZOnyjsL/tDt0ouam8ObMXPtEodoX0pGPCyxcTHSBEDgl6G+MCZKrqX5Sjx7uxjOi+yu7sIDJBrLV7WeFcBh/nTyUfvrtujU5Tw4SKD53y+S6dzQYhubzUmVI88Kfxkmd4P7J+qD2rWvhW9YHwFbnMlUj9wHE1EorR980wfbOw+l6pQ</vt:lpwstr>
  </property>
  <property fmtid="{D5CDD505-2E9C-101B-9397-08002B2CF9AE}" pid="122" name="x1ye=81">
    <vt:lpwstr>Tih6xT9oL7gGyVM4xvL6vXcakPP34e5pPR5fMvoLo5IRYQNZP+FAllYhS1uk07mEkGAlYmbofn5A1GTH+ILqUvU6bnXnl4gnv3pr+K/S31dTtsmNnDIMJ9t9xTpiM/LLA9IPD8wO22QEDEwL1cyKh9v7KRfpY33jugzWsmlCtwkvrJ015QkP1rDqwh56qMpAWyA2VN4weHs+MVgN/FUERiwEel4AoVQxQZj48CH/Ms0dfvdX8OsNOyb+7+KofsR</vt:lpwstr>
  </property>
  <property fmtid="{D5CDD505-2E9C-101B-9397-08002B2CF9AE}" pid="123" name="x1ye=82">
    <vt:lpwstr>a7cB9UtVCoXa/aI7Bp+qZMgWILnwmi+kGel0AqBzeHOsuQqAQoz+QRc7PfFgmtKNAGjbCJjkcKH9MCe8UcEm4LGiQRLS4hMWIO2Hs+y9xxik0IptpBBh4MmR/E5izFl5q5ViMDdb6B6eye335zfEeBmPt3dPYFdey8nSko8ejHJAFfvyWo/E1qWjcGXLyhwH9yTEb7D1e05PfRGHALQ6mhgU+P3ruWxO7YDSX/lgcWbnGgynEQd3JjtwlFtMIMS</vt:lpwstr>
  </property>
  <property fmtid="{D5CDD505-2E9C-101B-9397-08002B2CF9AE}" pid="124" name="x1ye=83">
    <vt:lpwstr>eunyNcUoJvq89VADyn44Raqtm96WjBWX9uqEZ+4GWuxl5T1MD8RZcVqD9nlZvPRIHx4fa1KiIf2Lj1A0w/WWlnvZS+t7HKH/ao5BwK6cPxJHHlJ4XmGqMi4crpUlfp68OjlrzRIBW1/b/3tJvbHv/laaZzrloDksR+esWJrPjlgZ/X9fWEdoXh+FnZybI7LfRNRvY4zPvhwkY2mTqGZQIa/bG2Dd1yzPiSRy4lkXD0sBSx4YsbuNbKgxTq685Nz</vt:lpwstr>
  </property>
  <property fmtid="{D5CDD505-2E9C-101B-9397-08002B2CF9AE}" pid="125" name="x1ye=84">
    <vt:lpwstr>SFE48sCzMVD9iDkluR/Ll2YIchcq8Gu8HOtzRlA6MUtrVufNbicPFqWcDmqDM+ObDL4U2khSJRkCV1+tKvn8y9xRSu8qknB4buVXpIxJLt+ImiNca+zZgQhXU6dlOytwzYyTCIAwDtWc1G8Vnqhr+l0umDu2YMDE3z//iM6SXWhCeHawuB4jRJ/YuVOtAbCgofS9MMZvETzZtxyLDTn96DU8qAj7L8I8vD0RXsjhQDC/LYdy2R6tZSKOAOJEcmv</vt:lpwstr>
  </property>
  <property fmtid="{D5CDD505-2E9C-101B-9397-08002B2CF9AE}" pid="126" name="x1ye=85">
    <vt:lpwstr>gOjVtQe0Q3eMKR0IvErm5QNBIlX88SU9JOjy+eAWh6xOVMNsvowJqLQRIzlh4HDJp80ibBGscXvGkdVSEpYdI3AB9/PsK4OK3KzDBEYRSWj8uyrQxlRfdT8ifAuE23B2c+iDd9BrDaDUdAVSRwraRZVIBw22e9f0iCDtbfSFyGQiCAeH85ldLOMgcio53hBBr0biCXYB7H0U5fnq/2PVtPn7yNWHXgOUi5ubnLNwUG6dGVXvUg4NZfPSEtxzMfM</vt:lpwstr>
  </property>
  <property fmtid="{D5CDD505-2E9C-101B-9397-08002B2CF9AE}" pid="127" name="x1ye=86">
    <vt:lpwstr>FZ0JzLst6RdkP0TaDsQN4uRj+VmwqbvuqAtN9ncTc4bWefKgTO/geeeR99b2e0QtV8yCZKt4AZhxL1NW+ePMYut46sYohx3ZOKQu3YS5/LS1h/ew3d64jADSXThBK+ABKUFwoh3/6IPycSVwLezO/P7DtE7UOqtnioz4MHdmDb2dBSTeE8Rew9BJjQdpcYib777tcJ0YoT7QJN/XnW2QpELLFU7pGNYRSO/Z9zrpcrseS9uI8/7jk/7XZ1ihSeN</vt:lpwstr>
  </property>
  <property fmtid="{D5CDD505-2E9C-101B-9397-08002B2CF9AE}" pid="128" name="x1ye=87">
    <vt:lpwstr>jm0/3gxP0Tm/wu4+ydg4OP62knITJSdw0JiwVJRdRI511fZUKe9ITOCwazQc5GnFb82zvE+xMKAXrMZbL6YDsRGkF6bvDZjXkiL8UUkq+S4SI06ak9pMUDIaCMM9muHOUAB+sf/UramYFpiTR+eWwgNB6Ud6aOGXx8HvLovWuSVdNYsuKxmCLwRHuhOwhpJ5e6ipNCDA19z5PqWV0I/H5NzCwtTvKOhTx7IR6lxqSJB9pKFDWJ4g/NsF9SrMgQr</vt:lpwstr>
  </property>
  <property fmtid="{D5CDD505-2E9C-101B-9397-08002B2CF9AE}" pid="129" name="x1ye=88">
    <vt:lpwstr>b7WrpxMniIBKqDa4H1E5G+nRYLJqW5ryVRSF+XfxKHP7yoHMM2ywJgG/5WtbnluP0hzSHk2bYnmePLUli2veDam5ItNo9nYCwWR+GzJ/XSKYcIVQ/nZw2eXVKhIBSeKGIGk1K23zs6yiwXHmd1OlC/uEqMUIwbcRlBNjb3skPrkjP+AHQoxt6Lr1NE2Jj3RzSnaez0BH3V4Vd2d0bx/wQHCacg2VDD+aLr4J4KoXXzBe9Xw6cLpZcro5muVcr/s</vt:lpwstr>
  </property>
  <property fmtid="{D5CDD505-2E9C-101B-9397-08002B2CF9AE}" pid="130" name="x1ye=89">
    <vt:lpwstr>UyIeC6H52IjxKTDOt6m6IPlSgQKixj+ngEZcPSCmDBy9buLETIhIa1FcvTnxZvSsmbmv7yIP6LDPNEGXQPppoVHIjlm4iluv02VWtPd3UYtok8bhQ+2GURh3H/bou1GqNZPsES4co8TwR52wh5sUrK+piSdmPbHLfedKLkDd7HI7UPiwsytrPyBOduut/uSryCoY9GSIbiRccQqXo/FcHPH9X3P3wYjJ/zU7Bov3mwNZuD+UoCrejjIXTWhXnlg</vt:lpwstr>
  </property>
  <property fmtid="{D5CDD505-2E9C-101B-9397-08002B2CF9AE}" pid="131" name="x1ye=9">
    <vt:lpwstr>GVk+UbeZutogX3su3Nbn8yEgoC0bAiPwau9vMxemqB+gOQ+XuaSwsA+v5n8KUT6OF55jPT/D04Z60z0zyPwTeOLHRqTH2p9jaOxc9IyXTeASLpEyQIpt67VogioM9TRQFhow9oYlzXBv7su8U1X14YP4vxxBofrLfwex/TWTpEJVv/UutWnfP5uwlLQeIQRw3MYWznFyVv6npusowQ4J1GSwNXeFMklsNXZqSC6RH+u2bOE1WhTNvE8d14rhvOa</vt:lpwstr>
  </property>
  <property fmtid="{D5CDD505-2E9C-101B-9397-08002B2CF9AE}" pid="132" name="x1ye=90">
    <vt:lpwstr>TJ3FX6wng14yK3e81yz3nkNd/5+Wp9IjI5WjHpbUR78DO+QXvXqr182JQOaR6CQGDYMov2NAp6JssdMgoe6aT1bid5BJAKqXGzTFgz8QirosgXA/LyR1pehXg8K19DzcBCGucb9Ggc9HLXQelzPxXMqPljq49YW7Xm7rFcFyfF0/97mm5KL6yEUZ0ihfLdaPZUFmSXI4XXPUE+WwuvszAyE7i1rAYce0FjfL6YWPST91t+hQ/dz3fSudpclXQey</vt:lpwstr>
  </property>
  <property fmtid="{D5CDD505-2E9C-101B-9397-08002B2CF9AE}" pid="133" name="x1ye=91">
    <vt:lpwstr>u8iLic+tA2cqQIRUWuNds1CDwBrb3rXEWehZgMNfoWnqI5inz8ZcZyt1zB4KhhFlILoMtfaXbXwBLe7fffIUWgkptJfKRlbHyUkfOG1ey9DoqoFo+0WHpzXTaZNZrZMBh93pxJTxCa44r6ci2sBrfc+ZL38oJjexAQcx6V7ovRN7a9p0B2rS1UjCEZHpQgBZLYv0FVEI2L03eUf+0sE+lKrzedPOecMooc/c1iwMAf7wxCOlrhKxLLkwJH5bfKj</vt:lpwstr>
  </property>
  <property fmtid="{D5CDD505-2E9C-101B-9397-08002B2CF9AE}" pid="134" name="x1ye=92">
    <vt:lpwstr>M3eHJ9QFHQqd9Q0b3t8F1/s/EYUCcn5/uO5G3QCTZgDI85wQHrAP4LSzPjlREy2J9XVvdkV+qUbA9isTbFA1C/W3348IWoBNkiNrEwUwDEoj+W0WbZCvOvUNhJIpElpMlDU9H5jVcxA74i0w0k5fNYH5hidOpkdUB1kk7Q2bq1h7EpIRcbopS6e1ezT8kBU+FpnNaPpaWF+sxaQqEm3Ke8T9HOKHoLDSUb3cb6Kvu441bv4+tibEJ7VoUZVnKiS</vt:lpwstr>
  </property>
  <property fmtid="{D5CDD505-2E9C-101B-9397-08002B2CF9AE}" pid="135" name="x1ye=93">
    <vt:lpwstr>ocaqh4CApeUdmoCZQHQkzMvse2YmxULaY6WC6IET+jfIH0tUEOQx/FhA3XGZ3B1YBuk/kShvW2XU3GQ6gTLs9OiYW+d6cy7JKdaiv+gs410FlEPe3+v1/gyyCP6kF4Pnmy35pXoUP+wD9aQu9vOGi8PSkekry1cfdjHPDwj41JkjkT2oDZSR9bDIFSTK0/+thglrCkuEGARs3dmQCaUrmtHAnIuQ8XA62KHjtAUIAnY7Jix11AcSEV3T7ILsndl</vt:lpwstr>
  </property>
  <property fmtid="{D5CDD505-2E9C-101B-9397-08002B2CF9AE}" pid="136" name="x1ye=94">
    <vt:lpwstr>6g0QTK75Zv2eskImX5XJ2+sJjVEzAxgLtPqHH0qeF9Du7euySD3wo9CcXYklvzQA4b0/VflV6OJ9SRfx43U55lwpE+z9YFBaexan/kgkBCEDbkWjiJSjeF7/WufIWvaB8So4gCs0FmOoENsQ/pDkJLn3c0+WgtGr2mwgwMCvRvSIRn6sys3YOFavl5ionSAhogTkGE074G4dCY9UigN8tFK6gMRYbxZ+lMeDH9DV/I4IzbDZtixrRzt9hyO+wfY</vt:lpwstr>
  </property>
  <property fmtid="{D5CDD505-2E9C-101B-9397-08002B2CF9AE}" pid="137" name="x1ye=95">
    <vt:lpwstr>Ez3T64UjHrishy2ezZrWTK3dSVIozeAMF29E6yBGka1zjJmltz+LKzigZ5anpZ/VoSCiFYDMYb72u1AJHecX11qHb7WG8Ht3zvJxvv+FKhvQr8YKXtlbaok8Zsw/WaCYkSfqQ7YZY9EqoOyeuOqLyACcWawdJIqXBszvaFOdqAkKNk9MTSptmbCKPXRCtOF+wYz79zWL0C/kEJ3d+RnhcnMS+OJkhDZCh4KcpwvwlTTfIfLk/HezqkfrYWigUti</vt:lpwstr>
  </property>
  <property fmtid="{D5CDD505-2E9C-101B-9397-08002B2CF9AE}" pid="138" name="x1ye=96">
    <vt:lpwstr>rTk9RiiSx51HU5bmQxGPj+dggJvgUk5vJlB0lkhfsy5NPYBWdAI3bjuMNvKgH2AtpxOVn+uRNzwwYUZuOZKa/F9mkDgEr3okNmI4+LXP6ncBIiz4WE1P2MtoIGRTjzFTKpah1uaVlTejyBNLE3yJCGqO4yY7NQjX77VPf3f/4c0q9fBcknzffM9P92mKuh1eQfAeT3uWMB6t1hzMLj4HT0sHUAnPrAy80AdRQvwNrKwA30lG7XPH4qPV7p80YfC</vt:lpwstr>
  </property>
  <property fmtid="{D5CDD505-2E9C-101B-9397-08002B2CF9AE}" pid="139" name="x1ye=97">
    <vt:lpwstr>6OtIPvmWp72bAu9cINO2Fw01uovLZbp5QVYarl+9sHueeSar0AbpPJK6QIp55ENJN/b155WsmsbRfaf1mRBkAZrx/q3v/veCqDLdu9WbvIOlXzdHvt3z4PntyJmHLJzWfI+rH+EUpRX/MgUnhIWPddpYAkhNaML9bLfiw26vyGK/eJrLpEgbOqf7wISqISnqYkubVzWPZVBXeA1hnVm81ielBOORZD0mzlHasDApFHBL6q85hBNDYsdMe5pd+yN</vt:lpwstr>
  </property>
  <property fmtid="{D5CDD505-2E9C-101B-9397-08002B2CF9AE}" pid="140" name="x1ye=98">
    <vt:lpwstr>bFJVSoK67Fc/qKj+i7HNAjxnbF6b5eBAaOV/X+sG3aj1s8NrNORshhsiTo83Gs6Vv3a8npMLSH53ezyKAC2pVjhlPiPtP1wJKuzm9xo5WsHK7Ng/1ZvOC3ukJd9ft9X/FP+OmHT/CRfYpEWj+ZJkCSnbuQVJlQWAvpu8IgT29tf3Hr5QLyoB705A3P89PN9Ofjoe7OWz4xjv0NJkmVqay54K6xp2Wo3A5ph6JyFV8SVlBAzDDkjaY47R7PjRKOx</vt:lpwstr>
  </property>
  <property fmtid="{D5CDD505-2E9C-101B-9397-08002B2CF9AE}" pid="141" name="x1ye=99">
    <vt:lpwstr>hcpVb5n54a7Sr1BhPZJ0CAF8Wlac4G7fuzKfe18AosfKuzIjjqv6h3b6ejia6UZHOZRDxtXNmGcBHY9AceffF+ClU68GgpQv+ShlmYrK1OzTwpwHncsYYJfmv3OEITOh2tF5TPaUaCc2QWLuYZ00HoGUqYT3QEGxse2ycABSPNR8mX6yWVxf+bWQwjqOfZa+EAjJbo6GfRa1pZYv2ZtP0wkQHq8btwy1TwY0VuCDeRW2X9NyQ9pdzTSyME/dAoU</vt:lpwstr>
  </property>
</Properties>
</file>